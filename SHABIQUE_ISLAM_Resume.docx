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863C135" w14:textId="77777777" w:rsidR="000C61AC" w:rsidRDefault="00000000">
      <w:pPr>
        <w:pStyle w:val="divname"/>
        <w:spacing w:line="740" w:lineRule="exact"/>
        <w:rPr>
          <w:rFonts w:ascii="Century Gothic" w:eastAsia="Century Gothic" w:hAnsi="Century Gothic" w:cs="Century Gothic"/>
        </w:rPr>
      </w:pPr>
      <w:r>
        <w:rPr>
          <w:rStyle w:val="span"/>
          <w:rFonts w:ascii="Century Gothic" w:eastAsia="Century Gothic" w:hAnsi="Century Gothic" w:cs="Century Gothic"/>
          <w:sz w:val="74"/>
          <w:szCs w:val="74"/>
        </w:rPr>
        <w:t>SHABIQUE</w:t>
      </w:r>
      <w:r>
        <w:rPr>
          <w:rFonts w:ascii="Century Gothic" w:eastAsia="Century Gothic" w:hAnsi="Century Gothic" w:cs="Century Gothic"/>
        </w:rPr>
        <w:t xml:space="preserve"> </w:t>
      </w:r>
      <w:r>
        <w:rPr>
          <w:rStyle w:val="span"/>
          <w:rFonts w:ascii="Century Gothic" w:eastAsia="Century Gothic" w:hAnsi="Century Gothic" w:cs="Century Gothic"/>
          <w:sz w:val="74"/>
          <w:szCs w:val="74"/>
        </w:rPr>
        <w:t>ISLAM</w:t>
      </w:r>
    </w:p>
    <w:p w14:paraId="45F7C780" w14:textId="77777777" w:rsidR="000C61AC" w:rsidRDefault="00000000">
      <w:pPr>
        <w:pStyle w:val="divprofTitle"/>
        <w:spacing w:line="520" w:lineRule="exact"/>
        <w:rPr>
          <w:rFonts w:ascii="Century Gothic" w:eastAsia="Century Gothic" w:hAnsi="Century Gothic" w:cs="Century Gothic"/>
          <w:color w:val="000000"/>
        </w:rPr>
      </w:pPr>
      <w:r>
        <w:rPr>
          <w:rStyle w:val="span"/>
          <w:rFonts w:ascii="Century Gothic" w:eastAsia="Century Gothic" w:hAnsi="Century Gothic" w:cs="Century Gothic"/>
          <w:color w:val="000000"/>
          <w:sz w:val="32"/>
          <w:szCs w:val="32"/>
        </w:rPr>
        <w:t>Student</w:t>
      </w:r>
    </w:p>
    <w:p w14:paraId="75C3C79F" w14:textId="77777777" w:rsidR="000C416C" w:rsidRDefault="00000000">
      <w:pPr>
        <w:pStyle w:val="divaddress"/>
        <w:rPr>
          <w:rStyle w:val="span"/>
          <w:rFonts w:ascii="Century Gothic" w:eastAsia="Century Gothic" w:hAnsi="Century Gothic" w:cs="Century Gothic"/>
        </w:rPr>
      </w:pPr>
      <w:r>
        <w:rPr>
          <w:rStyle w:val="span"/>
          <w:rFonts w:ascii="Century Gothic" w:eastAsia="Century Gothic" w:hAnsi="Century Gothic" w:cs="Century Gothic"/>
        </w:rPr>
        <w:t>Dhaka, 1207 Dhaka</w:t>
      </w:r>
    </w:p>
    <w:p w14:paraId="645C4B61" w14:textId="43C4C272" w:rsidR="000C416C" w:rsidRDefault="00000000">
      <w:pPr>
        <w:pStyle w:val="divaddress"/>
        <w:rPr>
          <w:rFonts w:ascii="Century Gothic" w:eastAsia="Century Gothic" w:hAnsi="Century Gothic" w:cs="Century Gothic"/>
        </w:rPr>
      </w:pPr>
      <w:r>
        <w:rPr>
          <w:rStyle w:val="span"/>
          <w:rFonts w:ascii="Century Gothic" w:eastAsia="Century Gothic" w:hAnsi="Century Gothic" w:cs="Century Gothic"/>
        </w:rPr>
        <w:t>01533235921</w:t>
      </w:r>
      <w:r>
        <w:rPr>
          <w:rFonts w:ascii="Century Gothic" w:eastAsia="Century Gothic" w:hAnsi="Century Gothic" w:cs="Century Gothic"/>
        </w:rPr>
        <w:t xml:space="preserve"> </w:t>
      </w:r>
    </w:p>
    <w:p w14:paraId="4DAD4AA6" w14:textId="72CE032A" w:rsidR="000C61AC" w:rsidRDefault="00000000">
      <w:pPr>
        <w:pStyle w:val="divaddress"/>
        <w:rPr>
          <w:rFonts w:ascii="Century Gothic" w:eastAsia="Century Gothic" w:hAnsi="Century Gothic" w:cs="Century Gothic"/>
        </w:rPr>
      </w:pPr>
      <w:r>
        <w:rPr>
          <w:rStyle w:val="span"/>
          <w:rFonts w:ascii="Century Gothic" w:eastAsia="Century Gothic" w:hAnsi="Century Gothic" w:cs="Century Gothic"/>
        </w:rPr>
        <w:t>shabique7@gmail.com</w:t>
      </w:r>
      <w:r>
        <w:rPr>
          <w:rFonts w:ascii="Century Gothic" w:eastAsia="Century Gothic" w:hAnsi="Century Gothic" w:cs="Century Gothic"/>
        </w:rPr>
        <w:t xml:space="preserve"> </w:t>
      </w:r>
    </w:p>
    <w:p w14:paraId="0C159148" w14:textId="77777777" w:rsidR="000C61AC" w:rsidRDefault="000C61AC">
      <w:pPr>
        <w:pStyle w:val="divdocumentdivPARAGRAPHCNTCcntcbottomborder"/>
        <w:spacing w:line="300" w:lineRule="exact"/>
        <w:rPr>
          <w:rFonts w:ascii="Century Gothic" w:eastAsia="Century Gothic" w:hAnsi="Century Gothic" w:cs="Century Gothic"/>
          <w:caps/>
          <w:color w:val="787C85"/>
        </w:rPr>
      </w:pPr>
    </w:p>
    <w:tbl>
      <w:tblPr>
        <w:tblStyle w:val="divdocumentsection"/>
        <w:tblW w:w="0" w:type="auto"/>
        <w:tblCellSpacing w:w="0" w:type="dxa"/>
        <w:shd w:val="clear" w:color="auto" w:fill="FFFFFF"/>
        <w:tblLayout w:type="fixed"/>
        <w:tblCellMar>
          <w:top w:w="300" w:type="dxa"/>
          <w:left w:w="0" w:type="dxa"/>
          <w:right w:w="0" w:type="dxa"/>
        </w:tblCellMar>
        <w:tblLook w:val="05E0" w:firstRow="1" w:lastRow="1" w:firstColumn="1" w:lastColumn="1" w:noHBand="0" w:noVBand="1"/>
      </w:tblPr>
      <w:tblGrid>
        <w:gridCol w:w="2800"/>
        <w:gridCol w:w="7626"/>
      </w:tblGrid>
      <w:tr w:rsidR="000C61AC" w14:paraId="04DBC2ED" w14:textId="77777777">
        <w:trPr>
          <w:tblCellSpacing w:w="0" w:type="dxa"/>
        </w:trPr>
        <w:tc>
          <w:tcPr>
            <w:tcW w:w="2800" w:type="dxa"/>
            <w:tcMar>
              <w:top w:w="300" w:type="dxa"/>
              <w:left w:w="0" w:type="dxa"/>
              <w:bottom w:w="0" w:type="dxa"/>
              <w:right w:w="0" w:type="dxa"/>
            </w:tcMar>
            <w:hideMark/>
          </w:tcPr>
          <w:p w14:paraId="32733BDE" w14:textId="77777777" w:rsidR="000C61AC" w:rsidRDefault="00000000">
            <w:pPr>
              <w:pStyle w:val="divdocumentdivsectiontitle"/>
              <w:rPr>
                <w:rStyle w:val="divdocumentdivheading"/>
                <w:rFonts w:ascii="Century Gothic" w:eastAsia="Century Gothic" w:hAnsi="Century Gothic" w:cs="Century Gothic"/>
                <w:b/>
                <w:bCs/>
                <w:caps/>
                <w:color w:val="000000"/>
              </w:rPr>
            </w:pPr>
            <w:r>
              <w:rPr>
                <w:rStyle w:val="divdocumentdivheading"/>
                <w:rFonts w:ascii="Century Gothic" w:eastAsia="Century Gothic" w:hAnsi="Century Gothic" w:cs="Century Gothic"/>
                <w:b/>
                <w:bCs/>
                <w:caps/>
                <w:color w:val="000000"/>
              </w:rPr>
              <w:t>Professional summary</w:t>
            </w:r>
          </w:p>
        </w:tc>
        <w:tc>
          <w:tcPr>
            <w:tcW w:w="7626" w:type="dxa"/>
            <w:tcMar>
              <w:top w:w="300" w:type="dxa"/>
              <w:left w:w="0" w:type="dxa"/>
              <w:bottom w:w="0" w:type="dxa"/>
              <w:right w:w="0" w:type="dxa"/>
            </w:tcMar>
            <w:hideMark/>
          </w:tcPr>
          <w:p w14:paraId="09CC7CC8" w14:textId="77777777" w:rsidR="000C61AC" w:rsidRDefault="00000000">
            <w:pPr>
              <w:pStyle w:val="p"/>
              <w:spacing w:line="340" w:lineRule="atLeast"/>
              <w:rPr>
                <w:rStyle w:val="divdocumentdivparagraphWrapper"/>
                <w:rFonts w:ascii="Century Gothic" w:eastAsia="Century Gothic" w:hAnsi="Century Gothic" w:cs="Century Gothic"/>
              </w:rPr>
            </w:pPr>
            <w:r>
              <w:rPr>
                <w:rStyle w:val="divdocumentdivparagraphWrapper"/>
                <w:rFonts w:ascii="Century Gothic" w:eastAsia="Century Gothic" w:hAnsi="Century Gothic" w:cs="Century Gothic"/>
              </w:rPr>
              <w:t>Passionate Electrical and Electronic Engineering student with an interest in electronics, robotics, and PCB design. Skilled in video editing, marketing, and storytelling, with strong communication and teamwork skills. Eager to apply creativity and technical knowledge to real-world projects.</w:t>
            </w:r>
          </w:p>
        </w:tc>
      </w:tr>
    </w:tbl>
    <w:p w14:paraId="7DD1AF66" w14:textId="77777777" w:rsidR="000C61AC" w:rsidRDefault="000C61AC">
      <w:pPr>
        <w:rPr>
          <w:vanish/>
        </w:rPr>
      </w:pPr>
    </w:p>
    <w:tbl>
      <w:tblPr>
        <w:tblStyle w:val="divdocumentsection"/>
        <w:tblW w:w="0" w:type="auto"/>
        <w:tblCellSpacing w:w="0" w:type="dxa"/>
        <w:shd w:val="clear" w:color="auto" w:fill="FFFFFF"/>
        <w:tblLayout w:type="fixed"/>
        <w:tblCellMar>
          <w:top w:w="300" w:type="dxa"/>
          <w:left w:w="0" w:type="dxa"/>
          <w:right w:w="0" w:type="dxa"/>
        </w:tblCellMar>
        <w:tblLook w:val="05E0" w:firstRow="1" w:lastRow="1" w:firstColumn="1" w:lastColumn="1" w:noHBand="0" w:noVBand="1"/>
      </w:tblPr>
      <w:tblGrid>
        <w:gridCol w:w="2800"/>
        <w:gridCol w:w="7626"/>
      </w:tblGrid>
      <w:tr w:rsidR="000C61AC" w14:paraId="7E875588" w14:textId="77777777">
        <w:trPr>
          <w:tblCellSpacing w:w="0" w:type="dxa"/>
        </w:trPr>
        <w:tc>
          <w:tcPr>
            <w:tcW w:w="2800" w:type="dxa"/>
            <w:tcMar>
              <w:top w:w="300" w:type="dxa"/>
              <w:left w:w="0" w:type="dxa"/>
              <w:bottom w:w="0" w:type="dxa"/>
              <w:right w:w="0" w:type="dxa"/>
            </w:tcMar>
            <w:hideMark/>
          </w:tcPr>
          <w:p w14:paraId="7042C9D2" w14:textId="77777777" w:rsidR="000C61AC" w:rsidRDefault="00000000">
            <w:pPr>
              <w:pStyle w:val="divdocumentdivsectiontitle"/>
              <w:rPr>
                <w:rStyle w:val="divdocumentdivheading"/>
                <w:rFonts w:ascii="Century Gothic" w:eastAsia="Century Gothic" w:hAnsi="Century Gothic" w:cs="Century Gothic"/>
                <w:b/>
                <w:bCs/>
                <w:caps/>
                <w:color w:val="000000"/>
              </w:rPr>
            </w:pPr>
            <w:r>
              <w:rPr>
                <w:rStyle w:val="divdocumentdivheading"/>
                <w:rFonts w:ascii="Century Gothic" w:eastAsia="Century Gothic" w:hAnsi="Century Gothic" w:cs="Century Gothic"/>
                <w:b/>
                <w:bCs/>
                <w:caps/>
                <w:color w:val="000000"/>
              </w:rPr>
              <w:t>Websites, Portfolios, Profiles</w:t>
            </w:r>
          </w:p>
        </w:tc>
        <w:tc>
          <w:tcPr>
            <w:tcW w:w="7626" w:type="dxa"/>
            <w:tcMar>
              <w:top w:w="300" w:type="dxa"/>
              <w:left w:w="0" w:type="dxa"/>
              <w:bottom w:w="0" w:type="dxa"/>
              <w:right w:w="0" w:type="dxa"/>
            </w:tcMar>
            <w:hideMark/>
          </w:tcPr>
          <w:p w14:paraId="1D0EDFE5" w14:textId="16834F02" w:rsidR="000C61AC" w:rsidRDefault="00CC6BA8">
            <w:pPr>
              <w:pStyle w:val="divdocumentulli"/>
              <w:numPr>
                <w:ilvl w:val="0"/>
                <w:numId w:val="1"/>
              </w:numPr>
              <w:spacing w:line="340" w:lineRule="atLeast"/>
              <w:ind w:left="460" w:hanging="210"/>
              <w:rPr>
                <w:rStyle w:val="span"/>
                <w:rFonts w:ascii="Century Gothic" w:eastAsia="Century Gothic" w:hAnsi="Century Gothic" w:cs="Century Gothic"/>
                <w:color w:val="000000"/>
              </w:rPr>
            </w:pPr>
            <w:hyperlink r:id="rId5" w:history="1">
              <w:proofErr w:type="spellStart"/>
              <w:r w:rsidRPr="00CC6BA8">
                <w:rPr>
                  <w:rStyle w:val="Hyperlink"/>
                  <w:rFonts w:ascii="Century Gothic" w:eastAsia="Century Gothic" w:hAnsi="Century Gothic" w:cs="Century Gothic"/>
                </w:rPr>
                <w:t>Linke</w:t>
              </w:r>
              <w:r w:rsidRPr="00CC6BA8">
                <w:rPr>
                  <w:rStyle w:val="Hyperlink"/>
                  <w:rFonts w:ascii="Century Gothic" w:eastAsia="Century Gothic" w:hAnsi="Century Gothic" w:cs="Century Gothic"/>
                </w:rPr>
                <w:t>d</w:t>
              </w:r>
              <w:r w:rsidRPr="00CC6BA8">
                <w:rPr>
                  <w:rStyle w:val="Hyperlink"/>
                  <w:rFonts w:ascii="Century Gothic" w:eastAsia="Century Gothic" w:hAnsi="Century Gothic" w:cs="Century Gothic"/>
                </w:rPr>
                <w:t>i</w:t>
              </w:r>
              <w:r w:rsidRPr="00CC6BA8">
                <w:rPr>
                  <w:rStyle w:val="Hyperlink"/>
                  <w:rFonts w:ascii="Century Gothic" w:eastAsia="Century Gothic" w:hAnsi="Century Gothic" w:cs="Century Gothic"/>
                </w:rPr>
                <w:t>n</w:t>
              </w:r>
              <w:proofErr w:type="spellEnd"/>
            </w:hyperlink>
          </w:p>
          <w:p w14:paraId="4D458189" w14:textId="45BC68FD" w:rsidR="000C416C" w:rsidRDefault="000C416C">
            <w:pPr>
              <w:pStyle w:val="divdocumentulli"/>
              <w:numPr>
                <w:ilvl w:val="0"/>
                <w:numId w:val="1"/>
              </w:numPr>
              <w:spacing w:line="340" w:lineRule="atLeast"/>
              <w:ind w:left="460" w:hanging="210"/>
              <w:rPr>
                <w:rStyle w:val="divdocumentdivparagraphWrapper"/>
                <w:rFonts w:ascii="Century Gothic" w:eastAsia="Century Gothic" w:hAnsi="Century Gothic" w:cs="Century Gothic"/>
              </w:rPr>
            </w:pPr>
            <w:hyperlink r:id="rId6" w:history="1">
              <w:r w:rsidRPr="000C416C">
                <w:rPr>
                  <w:rStyle w:val="Hyperlink"/>
                  <w:rFonts w:ascii="Century Gothic" w:eastAsia="Century Gothic" w:hAnsi="Century Gothic" w:cs="Century Gothic"/>
                </w:rPr>
                <w:t>Gm</w:t>
              </w:r>
              <w:r w:rsidRPr="000C416C">
                <w:rPr>
                  <w:rStyle w:val="Hyperlink"/>
                  <w:rFonts w:ascii="Century Gothic" w:eastAsia="Century Gothic" w:hAnsi="Century Gothic" w:cs="Century Gothic"/>
                </w:rPr>
                <w:t>a</w:t>
              </w:r>
              <w:r w:rsidRPr="000C416C">
                <w:rPr>
                  <w:rStyle w:val="Hyperlink"/>
                  <w:rFonts w:ascii="Century Gothic" w:eastAsia="Century Gothic" w:hAnsi="Century Gothic" w:cs="Century Gothic"/>
                </w:rPr>
                <w:t>il</w:t>
              </w:r>
            </w:hyperlink>
          </w:p>
        </w:tc>
      </w:tr>
    </w:tbl>
    <w:p w14:paraId="28E950C6" w14:textId="77777777" w:rsidR="000C61AC" w:rsidRDefault="000C61AC">
      <w:pPr>
        <w:rPr>
          <w:vanish/>
        </w:rPr>
      </w:pPr>
    </w:p>
    <w:tbl>
      <w:tblPr>
        <w:tblStyle w:val="divdocumentsection"/>
        <w:tblW w:w="0" w:type="auto"/>
        <w:tblCellSpacing w:w="0" w:type="dxa"/>
        <w:shd w:val="clear" w:color="auto" w:fill="FFFFFF"/>
        <w:tblLayout w:type="fixed"/>
        <w:tblCellMar>
          <w:top w:w="300" w:type="dxa"/>
          <w:left w:w="0" w:type="dxa"/>
          <w:right w:w="0" w:type="dxa"/>
        </w:tblCellMar>
        <w:tblLook w:val="05E0" w:firstRow="1" w:lastRow="1" w:firstColumn="1" w:lastColumn="1" w:noHBand="0" w:noVBand="1"/>
      </w:tblPr>
      <w:tblGrid>
        <w:gridCol w:w="2800"/>
        <w:gridCol w:w="7626"/>
      </w:tblGrid>
      <w:tr w:rsidR="000C61AC" w14:paraId="3232234E" w14:textId="77777777">
        <w:trPr>
          <w:tblCellSpacing w:w="0" w:type="dxa"/>
        </w:trPr>
        <w:tc>
          <w:tcPr>
            <w:tcW w:w="2800" w:type="dxa"/>
            <w:tcMar>
              <w:top w:w="300" w:type="dxa"/>
              <w:left w:w="0" w:type="dxa"/>
              <w:bottom w:w="0" w:type="dxa"/>
              <w:right w:w="0" w:type="dxa"/>
            </w:tcMar>
            <w:hideMark/>
          </w:tcPr>
          <w:p w14:paraId="19CC73E7" w14:textId="77777777" w:rsidR="000C61AC" w:rsidRDefault="00000000">
            <w:pPr>
              <w:pStyle w:val="divdocumentdivsectiontitle"/>
              <w:rPr>
                <w:rStyle w:val="divdocumentdivheading"/>
                <w:rFonts w:ascii="Century Gothic" w:eastAsia="Century Gothic" w:hAnsi="Century Gothic" w:cs="Century Gothic"/>
                <w:b/>
                <w:bCs/>
                <w:caps/>
                <w:color w:val="000000"/>
              </w:rPr>
            </w:pPr>
            <w:r>
              <w:rPr>
                <w:rStyle w:val="divdocumentdivheading"/>
                <w:rFonts w:ascii="Century Gothic" w:eastAsia="Century Gothic" w:hAnsi="Century Gothic" w:cs="Century Gothic"/>
                <w:b/>
                <w:bCs/>
                <w:caps/>
                <w:color w:val="000000"/>
              </w:rPr>
              <w:t>Skills</w:t>
            </w:r>
          </w:p>
        </w:tc>
        <w:tc>
          <w:tcPr>
            <w:tcW w:w="7626" w:type="dxa"/>
            <w:tcMar>
              <w:top w:w="300" w:type="dxa"/>
              <w:left w:w="0" w:type="dxa"/>
              <w:bottom w:w="0" w:type="dxa"/>
              <w:right w:w="0" w:type="dxa"/>
            </w:tcMar>
            <w:hideMark/>
          </w:tcPr>
          <w:tbl>
            <w:tblPr>
              <w:tblStyle w:val="documentinfoparatable"/>
              <w:tblW w:w="0" w:type="auto"/>
              <w:tblCellSpacing w:w="0" w:type="dxa"/>
              <w:tblLayout w:type="fixed"/>
              <w:tblCellMar>
                <w:left w:w="0" w:type="dxa"/>
                <w:right w:w="0" w:type="dxa"/>
              </w:tblCellMar>
              <w:tblLook w:val="05E0" w:firstRow="1" w:lastRow="1" w:firstColumn="1" w:lastColumn="1" w:noHBand="0" w:noVBand="1"/>
            </w:tblPr>
            <w:tblGrid>
              <w:gridCol w:w="3663"/>
              <w:gridCol w:w="300"/>
              <w:gridCol w:w="3663"/>
            </w:tblGrid>
            <w:tr w:rsidR="000C61AC" w14:paraId="653372AB" w14:textId="77777777">
              <w:trPr>
                <w:tblCellSpacing w:w="0" w:type="dxa"/>
              </w:trPr>
              <w:tc>
                <w:tcPr>
                  <w:tcW w:w="3663" w:type="dxa"/>
                  <w:tcMar>
                    <w:top w:w="0" w:type="dxa"/>
                    <w:left w:w="0" w:type="dxa"/>
                    <w:bottom w:w="100" w:type="dxa"/>
                    <w:right w:w="0" w:type="dxa"/>
                  </w:tcMar>
                  <w:hideMark/>
                </w:tcPr>
                <w:p w14:paraId="538732B1" w14:textId="77777777" w:rsidR="000C61AC" w:rsidRDefault="00000000">
                  <w:pPr>
                    <w:pStyle w:val="divdocumentskliSeculli"/>
                    <w:numPr>
                      <w:ilvl w:val="0"/>
                      <w:numId w:val="2"/>
                    </w:numPr>
                    <w:spacing w:line="340" w:lineRule="atLeast"/>
                    <w:ind w:left="200" w:hanging="210"/>
                    <w:rPr>
                      <w:rStyle w:val="span"/>
                      <w:rFonts w:ascii="Century Gothic" w:eastAsia="Century Gothic" w:hAnsi="Century Gothic" w:cs="Century Gothic"/>
                      <w:color w:val="000000"/>
                    </w:rPr>
                  </w:pPr>
                  <w:r>
                    <w:rPr>
                      <w:rStyle w:val="span"/>
                      <w:rFonts w:ascii="Century Gothic" w:eastAsia="Century Gothic" w:hAnsi="Century Gothic" w:cs="Century Gothic"/>
                      <w:color w:val="000000"/>
                    </w:rPr>
                    <w:t>Video editing</w:t>
                  </w:r>
                </w:p>
                <w:p w14:paraId="04B09EF9" w14:textId="77777777" w:rsidR="000C61AC" w:rsidRDefault="00000000">
                  <w:pPr>
                    <w:pStyle w:val="div"/>
                    <w:spacing w:line="20" w:lineRule="exact"/>
                    <w:rPr>
                      <w:rStyle w:val="documentskliSecparagraph"/>
                      <w:rFonts w:ascii="Century Gothic" w:eastAsia="Century Gothic" w:hAnsi="Century Gothic" w:cs="Century Gothic"/>
                      <w:color w:val="000000"/>
                    </w:rPr>
                  </w:pPr>
                  <w:r>
                    <w:rPr>
                      <w:rStyle w:val="documentskliSecparagraph"/>
                      <w:rFonts w:ascii="Century Gothic" w:eastAsia="Century Gothic" w:hAnsi="Century Gothic" w:cs="Century Gothic"/>
                      <w:color w:val="000000"/>
                    </w:rPr>
                    <w:t> </w:t>
                  </w:r>
                </w:p>
              </w:tc>
              <w:tc>
                <w:tcPr>
                  <w:tcW w:w="300" w:type="dxa"/>
                  <w:tcMar>
                    <w:top w:w="0" w:type="dxa"/>
                    <w:left w:w="0" w:type="dxa"/>
                    <w:bottom w:w="100" w:type="dxa"/>
                    <w:right w:w="0" w:type="dxa"/>
                  </w:tcMar>
                  <w:hideMark/>
                </w:tcPr>
                <w:p w14:paraId="06CF74CD" w14:textId="77777777" w:rsidR="000C61AC" w:rsidRDefault="000C61AC"/>
              </w:tc>
              <w:tc>
                <w:tcPr>
                  <w:tcW w:w="3663" w:type="dxa"/>
                  <w:tcMar>
                    <w:top w:w="0" w:type="dxa"/>
                    <w:left w:w="0" w:type="dxa"/>
                    <w:bottom w:w="100" w:type="dxa"/>
                    <w:right w:w="0" w:type="dxa"/>
                  </w:tcMar>
                  <w:hideMark/>
                </w:tcPr>
                <w:p w14:paraId="5FC094BE" w14:textId="77777777" w:rsidR="000C61AC" w:rsidRDefault="00000000">
                  <w:pPr>
                    <w:pStyle w:val="divdocumentskliSeculli"/>
                    <w:numPr>
                      <w:ilvl w:val="0"/>
                      <w:numId w:val="3"/>
                    </w:numPr>
                    <w:spacing w:line="340" w:lineRule="atLeast"/>
                    <w:ind w:left="200" w:hanging="210"/>
                    <w:rPr>
                      <w:rStyle w:val="span"/>
                      <w:rFonts w:ascii="Century Gothic" w:eastAsia="Century Gothic" w:hAnsi="Century Gothic" w:cs="Century Gothic"/>
                      <w:color w:val="000000"/>
                    </w:rPr>
                  </w:pPr>
                  <w:r>
                    <w:rPr>
                      <w:rStyle w:val="span"/>
                      <w:rFonts w:ascii="Century Gothic" w:eastAsia="Century Gothic" w:hAnsi="Century Gothic" w:cs="Century Gothic"/>
                      <w:color w:val="000000"/>
                    </w:rPr>
                    <w:t>Microsoft office</w:t>
                  </w:r>
                </w:p>
                <w:p w14:paraId="7A1726AB" w14:textId="77777777" w:rsidR="000C61AC" w:rsidRDefault="00000000">
                  <w:pPr>
                    <w:pStyle w:val="div"/>
                    <w:spacing w:line="20" w:lineRule="exact"/>
                    <w:rPr>
                      <w:rStyle w:val="documentskliSecparagraph"/>
                      <w:rFonts w:ascii="Century Gothic" w:eastAsia="Century Gothic" w:hAnsi="Century Gothic" w:cs="Century Gothic"/>
                      <w:color w:val="000000"/>
                    </w:rPr>
                  </w:pPr>
                  <w:r>
                    <w:rPr>
                      <w:rStyle w:val="documentskliSecparagraph"/>
                      <w:rFonts w:ascii="Century Gothic" w:eastAsia="Century Gothic" w:hAnsi="Century Gothic" w:cs="Century Gothic"/>
                      <w:color w:val="000000"/>
                    </w:rPr>
                    <w:t> </w:t>
                  </w:r>
                </w:p>
              </w:tc>
            </w:tr>
            <w:tr w:rsidR="000C61AC" w14:paraId="3628E685" w14:textId="77777777">
              <w:trPr>
                <w:tblCellSpacing w:w="0" w:type="dxa"/>
              </w:trPr>
              <w:tc>
                <w:tcPr>
                  <w:tcW w:w="3663" w:type="dxa"/>
                  <w:tcMar>
                    <w:top w:w="0" w:type="dxa"/>
                    <w:left w:w="0" w:type="dxa"/>
                    <w:bottom w:w="100" w:type="dxa"/>
                    <w:right w:w="0" w:type="dxa"/>
                  </w:tcMar>
                  <w:hideMark/>
                </w:tcPr>
                <w:p w14:paraId="01C2F067" w14:textId="77777777" w:rsidR="000C61AC" w:rsidRDefault="00000000">
                  <w:pPr>
                    <w:pStyle w:val="divdocumentskliSeculli"/>
                    <w:numPr>
                      <w:ilvl w:val="0"/>
                      <w:numId w:val="4"/>
                    </w:numPr>
                    <w:spacing w:line="340" w:lineRule="atLeast"/>
                    <w:ind w:left="200" w:hanging="210"/>
                    <w:rPr>
                      <w:rStyle w:val="span"/>
                      <w:rFonts w:ascii="Century Gothic" w:eastAsia="Century Gothic" w:hAnsi="Century Gothic" w:cs="Century Gothic"/>
                      <w:color w:val="000000"/>
                    </w:rPr>
                  </w:pPr>
                  <w:r>
                    <w:rPr>
                      <w:rStyle w:val="span"/>
                      <w:rFonts w:ascii="Century Gothic" w:eastAsia="Century Gothic" w:hAnsi="Century Gothic" w:cs="Century Gothic"/>
                      <w:color w:val="000000"/>
                    </w:rPr>
                    <w:t>Animation and Motion Graphics</w:t>
                  </w:r>
                </w:p>
                <w:p w14:paraId="2E8D5093" w14:textId="77777777" w:rsidR="000C61AC" w:rsidRDefault="00000000">
                  <w:pPr>
                    <w:pStyle w:val="div"/>
                    <w:spacing w:line="20" w:lineRule="exact"/>
                    <w:rPr>
                      <w:rStyle w:val="documentskliSecparagraph"/>
                      <w:rFonts w:ascii="Century Gothic" w:eastAsia="Century Gothic" w:hAnsi="Century Gothic" w:cs="Century Gothic"/>
                      <w:color w:val="000000"/>
                    </w:rPr>
                  </w:pPr>
                  <w:r>
                    <w:rPr>
                      <w:rStyle w:val="documentskliSecparagraph"/>
                      <w:rFonts w:ascii="Century Gothic" w:eastAsia="Century Gothic" w:hAnsi="Century Gothic" w:cs="Century Gothic"/>
                      <w:color w:val="000000"/>
                    </w:rPr>
                    <w:t> </w:t>
                  </w:r>
                </w:p>
              </w:tc>
              <w:tc>
                <w:tcPr>
                  <w:tcW w:w="300" w:type="dxa"/>
                  <w:tcMar>
                    <w:top w:w="0" w:type="dxa"/>
                    <w:left w:w="0" w:type="dxa"/>
                    <w:bottom w:w="100" w:type="dxa"/>
                    <w:right w:w="0" w:type="dxa"/>
                  </w:tcMar>
                  <w:hideMark/>
                </w:tcPr>
                <w:p w14:paraId="7E58D0DF" w14:textId="77777777" w:rsidR="000C61AC" w:rsidRDefault="000C61AC"/>
              </w:tc>
              <w:tc>
                <w:tcPr>
                  <w:tcW w:w="3663" w:type="dxa"/>
                  <w:tcMar>
                    <w:top w:w="0" w:type="dxa"/>
                    <w:left w:w="0" w:type="dxa"/>
                    <w:bottom w:w="100" w:type="dxa"/>
                    <w:right w:w="0" w:type="dxa"/>
                  </w:tcMar>
                  <w:hideMark/>
                </w:tcPr>
                <w:p w14:paraId="3051F811" w14:textId="77777777" w:rsidR="000C61AC" w:rsidRDefault="00000000">
                  <w:pPr>
                    <w:pStyle w:val="divdocumentskliSeculli"/>
                    <w:numPr>
                      <w:ilvl w:val="0"/>
                      <w:numId w:val="5"/>
                    </w:numPr>
                    <w:spacing w:line="340" w:lineRule="atLeast"/>
                    <w:ind w:left="200" w:hanging="210"/>
                    <w:rPr>
                      <w:rStyle w:val="span"/>
                      <w:rFonts w:ascii="Century Gothic" w:eastAsia="Century Gothic" w:hAnsi="Century Gothic" w:cs="Century Gothic"/>
                      <w:color w:val="000000"/>
                    </w:rPr>
                  </w:pPr>
                  <w:r>
                    <w:rPr>
                      <w:rStyle w:val="span"/>
                      <w:rFonts w:ascii="Century Gothic" w:eastAsia="Century Gothic" w:hAnsi="Century Gothic" w:cs="Century Gothic"/>
                      <w:color w:val="000000"/>
                    </w:rPr>
                    <w:t>Debating</w:t>
                  </w:r>
                </w:p>
                <w:p w14:paraId="53A68428" w14:textId="77777777" w:rsidR="000C61AC" w:rsidRDefault="00000000">
                  <w:pPr>
                    <w:pStyle w:val="div"/>
                    <w:spacing w:line="20" w:lineRule="exact"/>
                    <w:rPr>
                      <w:rStyle w:val="documentskliSecparagraph"/>
                      <w:rFonts w:ascii="Century Gothic" w:eastAsia="Century Gothic" w:hAnsi="Century Gothic" w:cs="Century Gothic"/>
                      <w:color w:val="000000"/>
                    </w:rPr>
                  </w:pPr>
                  <w:r>
                    <w:rPr>
                      <w:rStyle w:val="documentskliSecparagraph"/>
                      <w:rFonts w:ascii="Century Gothic" w:eastAsia="Century Gothic" w:hAnsi="Century Gothic" w:cs="Century Gothic"/>
                      <w:color w:val="000000"/>
                    </w:rPr>
                    <w:t> </w:t>
                  </w:r>
                </w:p>
              </w:tc>
            </w:tr>
            <w:tr w:rsidR="000C61AC" w14:paraId="29F9C839" w14:textId="77777777">
              <w:trPr>
                <w:gridAfter w:val="2"/>
                <w:wAfter w:w="720" w:type="dxa"/>
                <w:tblCellSpacing w:w="0" w:type="dxa"/>
              </w:trPr>
              <w:tc>
                <w:tcPr>
                  <w:tcW w:w="3663" w:type="dxa"/>
                  <w:tcMar>
                    <w:top w:w="0" w:type="dxa"/>
                    <w:left w:w="0" w:type="dxa"/>
                    <w:bottom w:w="100" w:type="dxa"/>
                    <w:right w:w="0" w:type="dxa"/>
                  </w:tcMar>
                  <w:hideMark/>
                </w:tcPr>
                <w:p w14:paraId="5A205D0C" w14:textId="77777777" w:rsidR="000C61AC" w:rsidRDefault="00000000">
                  <w:pPr>
                    <w:pStyle w:val="divdocumentskliSeculli"/>
                    <w:numPr>
                      <w:ilvl w:val="0"/>
                      <w:numId w:val="6"/>
                    </w:numPr>
                    <w:spacing w:line="340" w:lineRule="atLeast"/>
                    <w:ind w:left="200" w:hanging="210"/>
                    <w:rPr>
                      <w:rStyle w:val="span"/>
                      <w:rFonts w:ascii="Century Gothic" w:eastAsia="Century Gothic" w:hAnsi="Century Gothic" w:cs="Century Gothic"/>
                      <w:color w:val="000000"/>
                    </w:rPr>
                  </w:pPr>
                  <w:r>
                    <w:rPr>
                      <w:rStyle w:val="span"/>
                      <w:rFonts w:ascii="Century Gothic" w:eastAsia="Century Gothic" w:hAnsi="Century Gothic" w:cs="Century Gothic"/>
                      <w:color w:val="000000"/>
                    </w:rPr>
                    <w:t>Proteus</w:t>
                  </w:r>
                </w:p>
                <w:p w14:paraId="269E824F" w14:textId="77777777" w:rsidR="000C61AC" w:rsidRDefault="00000000">
                  <w:pPr>
                    <w:pStyle w:val="div"/>
                    <w:spacing w:line="20" w:lineRule="exact"/>
                    <w:rPr>
                      <w:rStyle w:val="documentskliSecparagraph"/>
                      <w:rFonts w:ascii="Century Gothic" w:eastAsia="Century Gothic" w:hAnsi="Century Gothic" w:cs="Century Gothic"/>
                      <w:color w:val="000000"/>
                    </w:rPr>
                  </w:pPr>
                  <w:r>
                    <w:rPr>
                      <w:rStyle w:val="documentskliSecparagraph"/>
                      <w:rFonts w:ascii="Century Gothic" w:eastAsia="Century Gothic" w:hAnsi="Century Gothic" w:cs="Century Gothic"/>
                      <w:color w:val="000000"/>
                    </w:rPr>
                    <w:t> </w:t>
                  </w:r>
                </w:p>
              </w:tc>
            </w:tr>
          </w:tbl>
          <w:p w14:paraId="6E82FD09" w14:textId="77777777" w:rsidR="000C61AC" w:rsidRDefault="000C61AC">
            <w:pPr>
              <w:rPr>
                <w:rStyle w:val="divdocumentdivheading"/>
                <w:rFonts w:ascii="Century Gothic" w:eastAsia="Century Gothic" w:hAnsi="Century Gothic" w:cs="Century Gothic"/>
                <w:b/>
                <w:bCs/>
                <w:caps/>
                <w:color w:val="000000"/>
              </w:rPr>
            </w:pPr>
          </w:p>
        </w:tc>
      </w:tr>
    </w:tbl>
    <w:p w14:paraId="48812381" w14:textId="77777777" w:rsidR="000C61AC" w:rsidRDefault="000C61AC">
      <w:pPr>
        <w:rPr>
          <w:vanish/>
        </w:rPr>
      </w:pPr>
    </w:p>
    <w:tbl>
      <w:tblPr>
        <w:tblStyle w:val="divdocumentsection"/>
        <w:tblW w:w="0" w:type="auto"/>
        <w:tblCellSpacing w:w="0" w:type="dxa"/>
        <w:shd w:val="clear" w:color="auto" w:fill="FFFFFF"/>
        <w:tblLayout w:type="fixed"/>
        <w:tblCellMar>
          <w:top w:w="300" w:type="dxa"/>
          <w:left w:w="0" w:type="dxa"/>
          <w:right w:w="0" w:type="dxa"/>
        </w:tblCellMar>
        <w:tblLook w:val="05E0" w:firstRow="1" w:lastRow="1" w:firstColumn="1" w:lastColumn="1" w:noHBand="0" w:noVBand="1"/>
      </w:tblPr>
      <w:tblGrid>
        <w:gridCol w:w="2800"/>
        <w:gridCol w:w="7626"/>
      </w:tblGrid>
      <w:tr w:rsidR="000C61AC" w14:paraId="2BDD5F21" w14:textId="77777777">
        <w:trPr>
          <w:tblCellSpacing w:w="0" w:type="dxa"/>
        </w:trPr>
        <w:tc>
          <w:tcPr>
            <w:tcW w:w="2800" w:type="dxa"/>
            <w:tcMar>
              <w:top w:w="300" w:type="dxa"/>
              <w:left w:w="0" w:type="dxa"/>
              <w:bottom w:w="0" w:type="dxa"/>
              <w:right w:w="0" w:type="dxa"/>
            </w:tcMar>
            <w:hideMark/>
          </w:tcPr>
          <w:p w14:paraId="1D3BE03C" w14:textId="77777777" w:rsidR="000C61AC" w:rsidRDefault="00000000">
            <w:pPr>
              <w:pStyle w:val="divdocumentdivsectiontitle"/>
              <w:rPr>
                <w:rStyle w:val="divdocumentdivheading"/>
                <w:rFonts w:ascii="Century Gothic" w:eastAsia="Century Gothic" w:hAnsi="Century Gothic" w:cs="Century Gothic"/>
                <w:b/>
                <w:bCs/>
                <w:caps/>
                <w:color w:val="000000"/>
              </w:rPr>
            </w:pPr>
            <w:r>
              <w:rPr>
                <w:rStyle w:val="divdocumentdivheading"/>
                <w:rFonts w:ascii="Century Gothic" w:eastAsia="Century Gothic" w:hAnsi="Century Gothic" w:cs="Century Gothic"/>
                <w:b/>
                <w:bCs/>
                <w:caps/>
                <w:color w:val="000000"/>
              </w:rPr>
              <w:t>Work history</w:t>
            </w:r>
          </w:p>
        </w:tc>
        <w:tc>
          <w:tcPr>
            <w:tcW w:w="7626" w:type="dxa"/>
            <w:tcMar>
              <w:top w:w="300" w:type="dxa"/>
              <w:left w:w="0" w:type="dxa"/>
              <w:bottom w:w="0" w:type="dxa"/>
              <w:right w:w="0" w:type="dxa"/>
            </w:tcMar>
            <w:hideMark/>
          </w:tcPr>
          <w:p w14:paraId="1D162581" w14:textId="77777777" w:rsidR="000C61AC" w:rsidRPr="000C416C" w:rsidRDefault="00000000">
            <w:pPr>
              <w:pStyle w:val="divdocumentsinglecolumn"/>
              <w:spacing w:line="340" w:lineRule="atLeast"/>
              <w:rPr>
                <w:rStyle w:val="divdocumentdivparagraphWrapper"/>
                <w:rFonts w:ascii="Arial Rounded MT Bold" w:eastAsia="Century Gothic" w:hAnsi="Arial Rounded MT Bold" w:cs="Century Gothic"/>
              </w:rPr>
            </w:pPr>
            <w:r w:rsidRPr="000C416C">
              <w:rPr>
                <w:rStyle w:val="jobdates"/>
                <w:rFonts w:ascii="Arial Rounded MT Bold" w:eastAsia="Century Gothic" w:hAnsi="Arial Rounded MT Bold" w:cs="Century Gothic"/>
                <w:color w:val="787C85"/>
              </w:rPr>
              <w:t>March 2025</w:t>
            </w:r>
            <w:r w:rsidRPr="000C416C">
              <w:rPr>
                <w:rStyle w:val="span"/>
                <w:rFonts w:ascii="Arial Rounded MT Bold" w:eastAsia="Century Gothic" w:hAnsi="Arial Rounded MT Bold" w:cs="Century Gothic"/>
                <w:color w:val="787C85"/>
              </w:rPr>
              <w:t>-</w:t>
            </w:r>
            <w:r w:rsidRPr="000C416C">
              <w:rPr>
                <w:rStyle w:val="jobdates"/>
                <w:rFonts w:ascii="Arial Rounded MT Bold" w:eastAsia="Century Gothic" w:hAnsi="Arial Rounded MT Bold" w:cs="Century Gothic"/>
                <w:color w:val="787C85"/>
              </w:rPr>
              <w:t>Current</w:t>
            </w:r>
            <w:r w:rsidRPr="000C416C">
              <w:rPr>
                <w:rStyle w:val="singlecolumnspanpaddedlinenth-child1"/>
                <w:rFonts w:ascii="Arial Rounded MT Bold" w:eastAsia="Century Gothic" w:hAnsi="Arial Rounded MT Bold" w:cs="Century Gothic"/>
                <w:color w:val="787C85"/>
              </w:rPr>
              <w:t xml:space="preserve"> </w:t>
            </w:r>
          </w:p>
          <w:p w14:paraId="75A9992E" w14:textId="52A952B1" w:rsidR="000C61AC" w:rsidRDefault="00000000">
            <w:pPr>
              <w:pStyle w:val="spanpaddedline"/>
              <w:spacing w:line="340" w:lineRule="atLeast"/>
              <w:rPr>
                <w:rStyle w:val="divdocumentdivparagraphWrapper"/>
                <w:rFonts w:ascii="Century Gothic" w:eastAsia="Century Gothic" w:hAnsi="Century Gothic" w:cs="Century Gothic"/>
              </w:rPr>
            </w:pPr>
            <w:r>
              <w:rPr>
                <w:rStyle w:val="jobtitle"/>
                <w:rFonts w:ascii="Century Gothic" w:eastAsia="Century Gothic" w:hAnsi="Century Gothic" w:cs="Century Gothic"/>
                <w:color w:val="000000"/>
              </w:rPr>
              <w:t>Freelance Video Editor</w:t>
            </w:r>
            <w:r>
              <w:rPr>
                <w:rStyle w:val="span"/>
                <w:rFonts w:ascii="Century Gothic" w:eastAsia="Century Gothic" w:hAnsi="Century Gothic" w:cs="Century Gothic"/>
                <w:color w:val="000000"/>
              </w:rPr>
              <w:t xml:space="preserve"> | Remote</w:t>
            </w:r>
          </w:p>
          <w:p w14:paraId="554400ED" w14:textId="77777777" w:rsidR="000C416C" w:rsidRDefault="00000000" w:rsidP="000C416C">
            <w:pPr>
              <w:pStyle w:val="divdocumentulli"/>
              <w:spacing w:line="340" w:lineRule="atLeast"/>
              <w:rPr>
                <w:rStyle w:val="span"/>
                <w:rFonts w:ascii="Century Gothic" w:eastAsia="Century Gothic" w:hAnsi="Century Gothic" w:cs="Century Gothic"/>
                <w:color w:val="000000"/>
              </w:rPr>
            </w:pPr>
            <w:r>
              <w:rPr>
                <w:rStyle w:val="span"/>
                <w:rFonts w:ascii="Century Gothic" w:eastAsia="Century Gothic" w:hAnsi="Century Gothic" w:cs="Century Gothic"/>
                <w:color w:val="000000"/>
              </w:rPr>
              <w:t>Created short-form videos, animated and motion graphics for competition events and social media posts.</w:t>
            </w:r>
          </w:p>
          <w:p w14:paraId="2448D8CB" w14:textId="2CE46FFF" w:rsidR="000C61AC" w:rsidRDefault="00CC6BA8" w:rsidP="000C416C">
            <w:pPr>
              <w:pStyle w:val="divdocumentulli"/>
              <w:spacing w:line="340" w:lineRule="atLeast"/>
              <w:rPr>
                <w:rStyle w:val="span"/>
                <w:rFonts w:ascii="Century Gothic" w:eastAsia="Century Gothic" w:hAnsi="Century Gothic" w:cs="Century Gothic"/>
                <w:color w:val="000000"/>
              </w:rPr>
            </w:pPr>
            <w:hyperlink r:id="rId7" w:history="1">
              <w:r w:rsidRPr="00CC6BA8">
                <w:rPr>
                  <w:rStyle w:val="Hyperlink"/>
                  <w:rFonts w:ascii="Century Gothic" w:eastAsia="Century Gothic" w:hAnsi="Century Gothic" w:cs="Century Gothic"/>
                </w:rPr>
                <w:t>W</w:t>
              </w:r>
              <w:r w:rsidRPr="00CC6BA8">
                <w:rPr>
                  <w:rStyle w:val="Hyperlink"/>
                  <w:rFonts w:ascii="Century Gothic" w:eastAsia="Century Gothic" w:hAnsi="Century Gothic" w:cs="Century Gothic"/>
                </w:rPr>
                <w:t>o</w:t>
              </w:r>
              <w:r w:rsidRPr="00CC6BA8">
                <w:rPr>
                  <w:rStyle w:val="Hyperlink"/>
                  <w:rFonts w:ascii="Century Gothic" w:eastAsia="Century Gothic" w:hAnsi="Century Gothic" w:cs="Century Gothic"/>
                </w:rPr>
                <w:t>rk</w:t>
              </w:r>
            </w:hyperlink>
          </w:p>
          <w:p w14:paraId="19B19859" w14:textId="77777777" w:rsidR="000C61AC" w:rsidRPr="000C416C" w:rsidRDefault="00000000">
            <w:pPr>
              <w:pStyle w:val="divdocumentsinglecolumn"/>
              <w:spacing w:before="200" w:line="340" w:lineRule="atLeast"/>
              <w:rPr>
                <w:rStyle w:val="divdocumentdivparagraphWrapper"/>
                <w:rFonts w:ascii="Arial Rounded MT Bold" w:eastAsia="Century Gothic" w:hAnsi="Arial Rounded MT Bold" w:cs="Century Gothic"/>
              </w:rPr>
            </w:pPr>
            <w:r w:rsidRPr="000C416C">
              <w:rPr>
                <w:rStyle w:val="jobdates"/>
                <w:rFonts w:ascii="Arial Rounded MT Bold" w:eastAsia="Century Gothic" w:hAnsi="Arial Rounded MT Bold" w:cs="Century Gothic"/>
                <w:color w:val="787C85"/>
              </w:rPr>
              <w:t>December 2024</w:t>
            </w:r>
            <w:r w:rsidRPr="000C416C">
              <w:rPr>
                <w:rStyle w:val="span"/>
                <w:rFonts w:ascii="Arial Rounded MT Bold" w:eastAsia="Century Gothic" w:hAnsi="Arial Rounded MT Bold" w:cs="Century Gothic"/>
                <w:color w:val="787C85"/>
              </w:rPr>
              <w:t>-</w:t>
            </w:r>
            <w:r w:rsidRPr="000C416C">
              <w:rPr>
                <w:rStyle w:val="jobdates"/>
                <w:rFonts w:ascii="Arial Rounded MT Bold" w:eastAsia="Century Gothic" w:hAnsi="Arial Rounded MT Bold" w:cs="Century Gothic"/>
                <w:color w:val="787C85"/>
              </w:rPr>
              <w:t>Current</w:t>
            </w:r>
            <w:r w:rsidRPr="000C416C">
              <w:rPr>
                <w:rStyle w:val="singlecolumnspanpaddedlinenth-child1"/>
                <w:rFonts w:ascii="Arial Rounded MT Bold" w:eastAsia="Century Gothic" w:hAnsi="Arial Rounded MT Bold" w:cs="Century Gothic"/>
                <w:color w:val="787C85"/>
              </w:rPr>
              <w:t xml:space="preserve"> </w:t>
            </w:r>
          </w:p>
          <w:p w14:paraId="4D2E5570" w14:textId="436AEF7A" w:rsidR="000C61AC" w:rsidRDefault="00000000">
            <w:pPr>
              <w:pStyle w:val="spanpaddedline"/>
              <w:spacing w:line="340" w:lineRule="atLeast"/>
              <w:rPr>
                <w:rStyle w:val="divdocumentdivparagraphWrapper"/>
                <w:rFonts w:ascii="Century Gothic" w:eastAsia="Century Gothic" w:hAnsi="Century Gothic" w:cs="Century Gothic"/>
              </w:rPr>
            </w:pPr>
            <w:r>
              <w:rPr>
                <w:rStyle w:val="jobtitle"/>
                <w:rFonts w:ascii="Century Gothic" w:eastAsia="Century Gothic" w:hAnsi="Century Gothic" w:cs="Century Gothic"/>
                <w:color w:val="000000"/>
              </w:rPr>
              <w:t>Executive Member at EEE Makers Hub</w:t>
            </w:r>
            <w:r>
              <w:rPr>
                <w:rStyle w:val="span"/>
                <w:rFonts w:ascii="Century Gothic" w:eastAsia="Century Gothic" w:hAnsi="Century Gothic" w:cs="Century Gothic"/>
                <w:color w:val="000000"/>
              </w:rPr>
              <w:t xml:space="preserve"> | K</w:t>
            </w:r>
            <w:r w:rsidR="000C416C">
              <w:rPr>
                <w:rStyle w:val="span"/>
                <w:rFonts w:ascii="Century Gothic" w:eastAsia="Century Gothic" w:hAnsi="Century Gothic" w:cs="Century Gothic"/>
                <w:color w:val="000000"/>
              </w:rPr>
              <w:t>UET</w:t>
            </w:r>
          </w:p>
          <w:p w14:paraId="059091FE" w14:textId="77777777" w:rsidR="000C61AC" w:rsidRDefault="00000000">
            <w:pPr>
              <w:pStyle w:val="p"/>
              <w:spacing w:line="340" w:lineRule="atLeast"/>
              <w:rPr>
                <w:rStyle w:val="span"/>
                <w:rFonts w:ascii="Century Gothic" w:eastAsia="Century Gothic" w:hAnsi="Century Gothic" w:cs="Century Gothic"/>
                <w:color w:val="000000"/>
              </w:rPr>
            </w:pPr>
            <w:r>
              <w:rPr>
                <w:rStyle w:val="span"/>
                <w:rFonts w:ascii="Century Gothic" w:eastAsia="Century Gothic" w:hAnsi="Century Gothic" w:cs="Century Gothic"/>
                <w:color w:val="000000"/>
              </w:rPr>
              <w:t>Organized circuit solving competition named "Circuit Master 1.0"</w:t>
            </w:r>
          </w:p>
          <w:p w14:paraId="163D6AC2" w14:textId="44AAD2E8" w:rsidR="000C61AC" w:rsidRDefault="00CC6BA8">
            <w:pPr>
              <w:pStyle w:val="p"/>
              <w:spacing w:line="340" w:lineRule="atLeast"/>
              <w:rPr>
                <w:rStyle w:val="span"/>
                <w:rFonts w:ascii="Century Gothic" w:eastAsia="Century Gothic" w:hAnsi="Century Gothic" w:cs="Century Gothic"/>
                <w:color w:val="000000"/>
              </w:rPr>
            </w:pPr>
            <w:hyperlink r:id="rId8" w:history="1">
              <w:r w:rsidRPr="00CC6BA8">
                <w:rPr>
                  <w:rStyle w:val="Hyperlink"/>
                  <w:rFonts w:ascii="Century Gothic" w:eastAsia="Century Gothic" w:hAnsi="Century Gothic" w:cs="Century Gothic"/>
                </w:rPr>
                <w:t>Even</w:t>
              </w:r>
              <w:r w:rsidRPr="00CC6BA8">
                <w:rPr>
                  <w:rStyle w:val="Hyperlink"/>
                  <w:rFonts w:ascii="Century Gothic" w:eastAsia="Century Gothic" w:hAnsi="Century Gothic" w:cs="Century Gothic"/>
                </w:rPr>
                <w:t>t</w:t>
              </w:r>
              <w:r w:rsidRPr="00CC6BA8">
                <w:rPr>
                  <w:rStyle w:val="Hyperlink"/>
                  <w:rFonts w:ascii="Century Gothic" w:eastAsia="Century Gothic" w:hAnsi="Century Gothic" w:cs="Century Gothic"/>
                </w:rPr>
                <w:t xml:space="preserve"> </w:t>
              </w:r>
              <w:r w:rsidRPr="00CC6BA8">
                <w:rPr>
                  <w:rStyle w:val="Hyperlink"/>
                  <w:rFonts w:ascii="Century Gothic" w:eastAsia="Century Gothic" w:hAnsi="Century Gothic" w:cs="Century Gothic"/>
                </w:rPr>
                <w:t>L</w:t>
              </w:r>
              <w:r w:rsidRPr="00CC6BA8">
                <w:rPr>
                  <w:rStyle w:val="Hyperlink"/>
                  <w:rFonts w:ascii="Century Gothic" w:eastAsia="Century Gothic" w:hAnsi="Century Gothic" w:cs="Century Gothic"/>
                </w:rPr>
                <w:t>in</w:t>
              </w:r>
              <w:r w:rsidRPr="00CC6BA8">
                <w:rPr>
                  <w:rStyle w:val="Hyperlink"/>
                  <w:rFonts w:ascii="Century Gothic" w:eastAsia="Century Gothic" w:hAnsi="Century Gothic" w:cs="Century Gothic"/>
                </w:rPr>
                <w:t>k</w:t>
              </w:r>
            </w:hyperlink>
          </w:p>
          <w:p w14:paraId="4D3551C4" w14:textId="77777777" w:rsidR="000C61AC" w:rsidRPr="000C416C" w:rsidRDefault="00000000">
            <w:pPr>
              <w:pStyle w:val="divdocumentsinglecolumn"/>
              <w:spacing w:before="200" w:line="340" w:lineRule="atLeast"/>
              <w:rPr>
                <w:rStyle w:val="divdocumentdivparagraphWrapper"/>
                <w:rFonts w:ascii="Arial Rounded MT Bold" w:eastAsia="Century Gothic" w:hAnsi="Arial Rounded MT Bold" w:cs="Century Gothic"/>
              </w:rPr>
            </w:pPr>
            <w:r w:rsidRPr="000C416C">
              <w:rPr>
                <w:rStyle w:val="jobdates"/>
                <w:rFonts w:ascii="Arial Rounded MT Bold" w:eastAsia="Century Gothic" w:hAnsi="Arial Rounded MT Bold" w:cs="Century Gothic"/>
                <w:color w:val="787C85"/>
              </w:rPr>
              <w:t>December 2023</w:t>
            </w:r>
            <w:r w:rsidRPr="000C416C">
              <w:rPr>
                <w:rStyle w:val="span"/>
                <w:rFonts w:ascii="Arial Rounded MT Bold" w:eastAsia="Century Gothic" w:hAnsi="Arial Rounded MT Bold" w:cs="Century Gothic"/>
                <w:color w:val="787C85"/>
              </w:rPr>
              <w:t>-</w:t>
            </w:r>
            <w:r w:rsidRPr="000C416C">
              <w:rPr>
                <w:rStyle w:val="jobdates"/>
                <w:rFonts w:ascii="Arial Rounded MT Bold" w:eastAsia="Century Gothic" w:hAnsi="Arial Rounded MT Bold" w:cs="Century Gothic"/>
                <w:color w:val="787C85"/>
              </w:rPr>
              <w:t>Current</w:t>
            </w:r>
            <w:r w:rsidRPr="000C416C">
              <w:rPr>
                <w:rStyle w:val="singlecolumnspanpaddedlinenth-child1"/>
                <w:rFonts w:ascii="Arial Rounded MT Bold" w:eastAsia="Century Gothic" w:hAnsi="Arial Rounded MT Bold" w:cs="Century Gothic"/>
                <w:color w:val="787C85"/>
              </w:rPr>
              <w:t xml:space="preserve"> </w:t>
            </w:r>
          </w:p>
          <w:p w14:paraId="118EBC60" w14:textId="332A8A64" w:rsidR="000C61AC" w:rsidRDefault="00000000">
            <w:pPr>
              <w:pStyle w:val="spanpaddedline"/>
              <w:spacing w:line="340" w:lineRule="atLeast"/>
              <w:rPr>
                <w:rStyle w:val="divdocumentdivparagraphWrapper"/>
                <w:rFonts w:ascii="Century Gothic" w:eastAsia="Century Gothic" w:hAnsi="Century Gothic" w:cs="Century Gothic"/>
              </w:rPr>
            </w:pPr>
            <w:r>
              <w:rPr>
                <w:rStyle w:val="jobtitle"/>
                <w:rFonts w:ascii="Century Gothic" w:eastAsia="Century Gothic" w:hAnsi="Century Gothic" w:cs="Century Gothic"/>
                <w:color w:val="000000"/>
              </w:rPr>
              <w:t xml:space="preserve">Executive Member at </w:t>
            </w:r>
            <w:proofErr w:type="spellStart"/>
            <w:r>
              <w:rPr>
                <w:rStyle w:val="jobtitle"/>
                <w:rFonts w:ascii="Century Gothic" w:eastAsia="Century Gothic" w:hAnsi="Century Gothic" w:cs="Century Gothic"/>
                <w:color w:val="000000"/>
              </w:rPr>
              <w:t>Kuet</w:t>
            </w:r>
            <w:proofErr w:type="spellEnd"/>
            <w:r>
              <w:rPr>
                <w:rStyle w:val="jobtitle"/>
                <w:rFonts w:ascii="Century Gothic" w:eastAsia="Century Gothic" w:hAnsi="Century Gothic" w:cs="Century Gothic"/>
                <w:color w:val="000000"/>
              </w:rPr>
              <w:t xml:space="preserve"> Photographic </w:t>
            </w:r>
            <w:proofErr w:type="gramStart"/>
            <w:r>
              <w:rPr>
                <w:rStyle w:val="jobtitle"/>
                <w:rFonts w:ascii="Century Gothic" w:eastAsia="Century Gothic" w:hAnsi="Century Gothic" w:cs="Century Gothic"/>
                <w:color w:val="000000"/>
              </w:rPr>
              <w:t>Society(</w:t>
            </w:r>
            <w:proofErr w:type="gramEnd"/>
            <w:r>
              <w:rPr>
                <w:rStyle w:val="jobtitle"/>
                <w:rFonts w:ascii="Century Gothic" w:eastAsia="Century Gothic" w:hAnsi="Century Gothic" w:cs="Century Gothic"/>
                <w:color w:val="000000"/>
              </w:rPr>
              <w:t>KPS)</w:t>
            </w:r>
            <w:r>
              <w:rPr>
                <w:rStyle w:val="span"/>
                <w:rFonts w:ascii="Century Gothic" w:eastAsia="Century Gothic" w:hAnsi="Century Gothic" w:cs="Century Gothic"/>
                <w:color w:val="000000"/>
              </w:rPr>
              <w:t xml:space="preserve"> | K</w:t>
            </w:r>
            <w:r w:rsidR="000C416C">
              <w:rPr>
                <w:rStyle w:val="span"/>
                <w:rFonts w:ascii="Century Gothic" w:eastAsia="Century Gothic" w:hAnsi="Century Gothic" w:cs="Century Gothic"/>
                <w:color w:val="000000"/>
              </w:rPr>
              <w:t>UET</w:t>
            </w:r>
          </w:p>
        </w:tc>
      </w:tr>
    </w:tbl>
    <w:p w14:paraId="66974DED" w14:textId="77777777" w:rsidR="000C61AC" w:rsidRDefault="000C61AC">
      <w:pPr>
        <w:rPr>
          <w:vanish/>
        </w:rPr>
      </w:pPr>
    </w:p>
    <w:tbl>
      <w:tblPr>
        <w:tblStyle w:val="divdocumentsection"/>
        <w:tblW w:w="0" w:type="auto"/>
        <w:tblCellSpacing w:w="0" w:type="dxa"/>
        <w:shd w:val="clear" w:color="auto" w:fill="FFFFFF"/>
        <w:tblLayout w:type="fixed"/>
        <w:tblCellMar>
          <w:top w:w="300" w:type="dxa"/>
          <w:left w:w="0" w:type="dxa"/>
          <w:right w:w="0" w:type="dxa"/>
        </w:tblCellMar>
        <w:tblLook w:val="05E0" w:firstRow="1" w:lastRow="1" w:firstColumn="1" w:lastColumn="1" w:noHBand="0" w:noVBand="1"/>
      </w:tblPr>
      <w:tblGrid>
        <w:gridCol w:w="2800"/>
        <w:gridCol w:w="7626"/>
      </w:tblGrid>
      <w:tr w:rsidR="000C61AC" w14:paraId="1788DD5A" w14:textId="77777777">
        <w:trPr>
          <w:tblCellSpacing w:w="0" w:type="dxa"/>
        </w:trPr>
        <w:tc>
          <w:tcPr>
            <w:tcW w:w="2800" w:type="dxa"/>
            <w:tcMar>
              <w:top w:w="300" w:type="dxa"/>
              <w:left w:w="0" w:type="dxa"/>
              <w:bottom w:w="0" w:type="dxa"/>
              <w:right w:w="0" w:type="dxa"/>
            </w:tcMar>
            <w:hideMark/>
          </w:tcPr>
          <w:p w14:paraId="55956E3D" w14:textId="77777777" w:rsidR="000C61AC" w:rsidRDefault="00000000">
            <w:pPr>
              <w:pStyle w:val="divdocumentdivsectiontitle"/>
              <w:rPr>
                <w:rStyle w:val="divdocumentdivheading"/>
                <w:rFonts w:ascii="Century Gothic" w:eastAsia="Century Gothic" w:hAnsi="Century Gothic" w:cs="Century Gothic"/>
                <w:b/>
                <w:bCs/>
                <w:caps/>
                <w:color w:val="000000"/>
              </w:rPr>
            </w:pPr>
            <w:r>
              <w:rPr>
                <w:rStyle w:val="divdocumentdivheading"/>
                <w:rFonts w:ascii="Century Gothic" w:eastAsia="Century Gothic" w:hAnsi="Century Gothic" w:cs="Century Gothic"/>
                <w:b/>
                <w:bCs/>
                <w:caps/>
                <w:color w:val="000000"/>
              </w:rPr>
              <w:t>Education</w:t>
            </w:r>
          </w:p>
        </w:tc>
        <w:tc>
          <w:tcPr>
            <w:tcW w:w="7626" w:type="dxa"/>
            <w:tcMar>
              <w:top w:w="300" w:type="dxa"/>
              <w:left w:w="0" w:type="dxa"/>
              <w:bottom w:w="0" w:type="dxa"/>
              <w:right w:w="0" w:type="dxa"/>
            </w:tcMar>
            <w:hideMark/>
          </w:tcPr>
          <w:p w14:paraId="60B2FEA3" w14:textId="77777777" w:rsidR="000C61AC" w:rsidRDefault="00000000">
            <w:pPr>
              <w:pStyle w:val="spanpaddedline"/>
              <w:spacing w:line="340" w:lineRule="atLeast"/>
              <w:rPr>
                <w:rStyle w:val="divdocumentdivparagraphWrapper"/>
                <w:rFonts w:ascii="Century Gothic" w:eastAsia="Century Gothic" w:hAnsi="Century Gothic" w:cs="Century Gothic"/>
              </w:rPr>
            </w:pPr>
            <w:r>
              <w:rPr>
                <w:rStyle w:val="degree"/>
                <w:rFonts w:ascii="Century Gothic" w:eastAsia="Century Gothic" w:hAnsi="Century Gothic" w:cs="Century Gothic"/>
                <w:color w:val="000000"/>
              </w:rPr>
              <w:t>Bachelor of Science - Bachelor</w:t>
            </w:r>
            <w:r>
              <w:rPr>
                <w:rStyle w:val="span"/>
                <w:rFonts w:ascii="Century Gothic" w:eastAsia="Century Gothic" w:hAnsi="Century Gothic" w:cs="Century Gothic"/>
                <w:color w:val="000000"/>
              </w:rPr>
              <w:t xml:space="preserve">: Electrical </w:t>
            </w:r>
            <w:proofErr w:type="gramStart"/>
            <w:r>
              <w:rPr>
                <w:rStyle w:val="span"/>
                <w:rFonts w:ascii="Century Gothic" w:eastAsia="Century Gothic" w:hAnsi="Century Gothic" w:cs="Century Gothic"/>
                <w:color w:val="000000"/>
              </w:rPr>
              <w:t>And</w:t>
            </w:r>
            <w:proofErr w:type="gramEnd"/>
            <w:r>
              <w:rPr>
                <w:rStyle w:val="span"/>
                <w:rFonts w:ascii="Century Gothic" w:eastAsia="Century Gothic" w:hAnsi="Century Gothic" w:cs="Century Gothic"/>
                <w:color w:val="000000"/>
              </w:rPr>
              <w:t xml:space="preserve"> Electronic Engineering</w:t>
            </w:r>
          </w:p>
          <w:p w14:paraId="4DDFA34F" w14:textId="77777777" w:rsidR="000C61AC" w:rsidRDefault="00000000">
            <w:pPr>
              <w:pStyle w:val="spanpaddedline"/>
              <w:spacing w:line="340" w:lineRule="atLeast"/>
              <w:rPr>
                <w:rStyle w:val="divdocumentdivparagraphWrapper"/>
                <w:rFonts w:ascii="Century Gothic" w:eastAsia="Century Gothic" w:hAnsi="Century Gothic" w:cs="Century Gothic"/>
              </w:rPr>
            </w:pPr>
            <w:r>
              <w:rPr>
                <w:rStyle w:val="span"/>
                <w:rFonts w:ascii="Century Gothic" w:eastAsia="Century Gothic" w:hAnsi="Century Gothic" w:cs="Century Gothic"/>
                <w:color w:val="000000"/>
              </w:rPr>
              <w:t>KUET, Khulna</w:t>
            </w:r>
            <w:r>
              <w:rPr>
                <w:rStyle w:val="divdocumentdivparagraphWrapper"/>
                <w:rFonts w:ascii="Century Gothic" w:eastAsia="Century Gothic" w:hAnsi="Century Gothic" w:cs="Century Gothic"/>
              </w:rPr>
              <w:t xml:space="preserve"> </w:t>
            </w:r>
          </w:p>
        </w:tc>
      </w:tr>
    </w:tbl>
    <w:p w14:paraId="78A07C64" w14:textId="77777777" w:rsidR="000C61AC" w:rsidRDefault="000C61AC">
      <w:pPr>
        <w:rPr>
          <w:vanish/>
        </w:rPr>
      </w:pPr>
    </w:p>
    <w:tbl>
      <w:tblPr>
        <w:tblStyle w:val="divdocumentsection"/>
        <w:tblW w:w="0" w:type="auto"/>
        <w:tblCellSpacing w:w="0" w:type="dxa"/>
        <w:shd w:val="clear" w:color="auto" w:fill="FFFFFF"/>
        <w:tblLayout w:type="fixed"/>
        <w:tblCellMar>
          <w:top w:w="300" w:type="dxa"/>
          <w:left w:w="0" w:type="dxa"/>
          <w:right w:w="0" w:type="dxa"/>
        </w:tblCellMar>
        <w:tblLook w:val="05E0" w:firstRow="1" w:lastRow="1" w:firstColumn="1" w:lastColumn="1" w:noHBand="0" w:noVBand="1"/>
      </w:tblPr>
      <w:tblGrid>
        <w:gridCol w:w="2800"/>
        <w:gridCol w:w="7626"/>
      </w:tblGrid>
      <w:tr w:rsidR="000C61AC" w14:paraId="374310A8" w14:textId="77777777">
        <w:trPr>
          <w:tblCellSpacing w:w="0" w:type="dxa"/>
        </w:trPr>
        <w:tc>
          <w:tcPr>
            <w:tcW w:w="2800" w:type="dxa"/>
            <w:tcMar>
              <w:top w:w="300" w:type="dxa"/>
              <w:left w:w="0" w:type="dxa"/>
              <w:bottom w:w="0" w:type="dxa"/>
              <w:right w:w="0" w:type="dxa"/>
            </w:tcMar>
            <w:hideMark/>
          </w:tcPr>
          <w:p w14:paraId="3FD0F918" w14:textId="77777777" w:rsidR="000C61AC" w:rsidRDefault="00000000">
            <w:pPr>
              <w:pStyle w:val="divdocumentdivsectiontitle"/>
              <w:rPr>
                <w:rStyle w:val="divdocumentdivheading"/>
                <w:rFonts w:ascii="Century Gothic" w:eastAsia="Century Gothic" w:hAnsi="Century Gothic" w:cs="Century Gothic"/>
                <w:b/>
                <w:bCs/>
                <w:caps/>
                <w:color w:val="000000"/>
              </w:rPr>
            </w:pPr>
            <w:r>
              <w:rPr>
                <w:rStyle w:val="divdocumentdivheading"/>
                <w:rFonts w:ascii="Century Gothic" w:eastAsia="Century Gothic" w:hAnsi="Century Gothic" w:cs="Century Gothic"/>
                <w:b/>
                <w:bCs/>
                <w:caps/>
                <w:color w:val="000000"/>
              </w:rPr>
              <w:t>Languages</w:t>
            </w:r>
          </w:p>
        </w:tc>
        <w:tc>
          <w:tcPr>
            <w:tcW w:w="7626" w:type="dxa"/>
            <w:tcMar>
              <w:top w:w="300" w:type="dxa"/>
              <w:left w:w="0" w:type="dxa"/>
              <w:bottom w:w="0" w:type="dxa"/>
              <w:right w:w="0" w:type="dxa"/>
            </w:tcMar>
            <w:hideMark/>
          </w:tcPr>
          <w:tbl>
            <w:tblPr>
              <w:tblStyle w:val="documentlangSeclnggparatable"/>
              <w:tblW w:w="0" w:type="auto"/>
              <w:tblCellSpacing w:w="0" w:type="dxa"/>
              <w:tblLayout w:type="fixed"/>
              <w:tblCellMar>
                <w:left w:w="0" w:type="dxa"/>
                <w:right w:w="0" w:type="dxa"/>
              </w:tblCellMar>
              <w:tblLook w:val="05E0" w:firstRow="1" w:lastRow="1" w:firstColumn="1" w:lastColumn="1" w:noHBand="0" w:noVBand="1"/>
            </w:tblPr>
            <w:tblGrid>
              <w:gridCol w:w="3663"/>
              <w:gridCol w:w="300"/>
              <w:gridCol w:w="3663"/>
            </w:tblGrid>
            <w:tr w:rsidR="000C61AC" w14:paraId="4A87009D" w14:textId="77777777">
              <w:trPr>
                <w:tblCellSpacing w:w="0" w:type="dxa"/>
              </w:trPr>
              <w:tc>
                <w:tcPr>
                  <w:tcW w:w="3663" w:type="dxa"/>
                  <w:tcMar>
                    <w:top w:w="0" w:type="dxa"/>
                    <w:left w:w="0" w:type="dxa"/>
                    <w:bottom w:w="100" w:type="dxa"/>
                    <w:right w:w="0" w:type="dxa"/>
                  </w:tcMar>
                  <w:hideMark/>
                </w:tcPr>
                <w:p w14:paraId="4EF0F5CB" w14:textId="77777777" w:rsidR="000C61AC" w:rsidRDefault="00000000">
                  <w:pPr>
                    <w:pStyle w:val="div"/>
                    <w:spacing w:line="340" w:lineRule="atLeast"/>
                    <w:rPr>
                      <w:rStyle w:val="documentlangSecparagraph"/>
                      <w:rFonts w:ascii="Century Gothic" w:eastAsia="Century Gothic" w:hAnsi="Century Gothic" w:cs="Century Gothic"/>
                      <w:color w:val="000000"/>
                    </w:rPr>
                  </w:pPr>
                  <w:r>
                    <w:rPr>
                      <w:rStyle w:val="documentsectionlangSeclnggparatableparagraphnotnativeLangParafieldfieldFRFM"/>
                      <w:rFonts w:ascii="Century Gothic" w:eastAsia="Century Gothic" w:hAnsi="Century Gothic" w:cs="Century Gothic"/>
                      <w:color w:val="000000"/>
                    </w:rPr>
                    <w:t>Bangla</w:t>
                  </w:r>
                  <w:r>
                    <w:rPr>
                      <w:rStyle w:val="documentlangSecparagraph"/>
                      <w:rFonts w:ascii="Century Gothic" w:eastAsia="Century Gothic" w:hAnsi="Century Gothic" w:cs="Century Gothic"/>
                      <w:color w:val="000000"/>
                    </w:rPr>
                    <w:t xml:space="preserve"> </w:t>
                  </w:r>
                </w:p>
                <w:p w14:paraId="0D12520D" w14:textId="77777777" w:rsidR="000C61AC" w:rsidRDefault="00000000">
                  <w:pPr>
                    <w:pStyle w:val="div"/>
                    <w:spacing w:line="20" w:lineRule="exact"/>
                    <w:rPr>
                      <w:rStyle w:val="documentlangSecparagraph"/>
                      <w:rFonts w:ascii="Century Gothic" w:eastAsia="Century Gothic" w:hAnsi="Century Gothic" w:cs="Century Gothic"/>
                      <w:color w:val="000000"/>
                    </w:rPr>
                  </w:pPr>
                  <w:r>
                    <w:rPr>
                      <w:rStyle w:val="documentlangSecparagraph"/>
                      <w:rFonts w:ascii="Century Gothic" w:eastAsia="Century Gothic" w:hAnsi="Century Gothic" w:cs="Century Gothic"/>
                      <w:color w:val="000000"/>
                    </w:rPr>
                    <w:t> </w:t>
                  </w:r>
                </w:p>
              </w:tc>
              <w:tc>
                <w:tcPr>
                  <w:tcW w:w="300" w:type="dxa"/>
                  <w:tcMar>
                    <w:top w:w="0" w:type="dxa"/>
                    <w:left w:w="0" w:type="dxa"/>
                    <w:bottom w:w="100" w:type="dxa"/>
                    <w:right w:w="0" w:type="dxa"/>
                  </w:tcMar>
                  <w:hideMark/>
                </w:tcPr>
                <w:p w14:paraId="12E28661" w14:textId="77777777" w:rsidR="000C61AC" w:rsidRDefault="000C61AC"/>
              </w:tc>
              <w:tc>
                <w:tcPr>
                  <w:tcW w:w="3663" w:type="dxa"/>
                  <w:tcMar>
                    <w:top w:w="0" w:type="dxa"/>
                    <w:left w:w="0" w:type="dxa"/>
                    <w:bottom w:w="100" w:type="dxa"/>
                    <w:right w:w="0" w:type="dxa"/>
                  </w:tcMar>
                  <w:hideMark/>
                </w:tcPr>
                <w:p w14:paraId="1749FFEC" w14:textId="77777777" w:rsidR="000C61AC" w:rsidRDefault="00000000">
                  <w:pPr>
                    <w:pStyle w:val="div"/>
                    <w:spacing w:line="340" w:lineRule="atLeast"/>
                    <w:rPr>
                      <w:rStyle w:val="documentlangSecparagraph"/>
                      <w:rFonts w:ascii="Century Gothic" w:eastAsia="Century Gothic" w:hAnsi="Century Gothic" w:cs="Century Gothic"/>
                      <w:color w:val="000000"/>
                    </w:rPr>
                  </w:pPr>
                  <w:r>
                    <w:rPr>
                      <w:rStyle w:val="documentsectionlangSeclnggparatableparagraphnotnativeLangParafieldfieldFRFM"/>
                      <w:rFonts w:ascii="Century Gothic" w:eastAsia="Century Gothic" w:hAnsi="Century Gothic" w:cs="Century Gothic"/>
                      <w:color w:val="000000"/>
                    </w:rPr>
                    <w:t>English</w:t>
                  </w:r>
                  <w:r>
                    <w:rPr>
                      <w:rStyle w:val="documentlangSecparagraph"/>
                      <w:rFonts w:ascii="Century Gothic" w:eastAsia="Century Gothic" w:hAnsi="Century Gothic" w:cs="Century Gothic"/>
                      <w:color w:val="000000"/>
                    </w:rPr>
                    <w:t xml:space="preserve"> </w:t>
                  </w:r>
                </w:p>
                <w:p w14:paraId="0CEBBB8E" w14:textId="77777777" w:rsidR="000C61AC" w:rsidRDefault="00000000">
                  <w:pPr>
                    <w:pStyle w:val="div"/>
                    <w:spacing w:line="20" w:lineRule="exact"/>
                    <w:rPr>
                      <w:rStyle w:val="documentlangSecparagraph"/>
                      <w:rFonts w:ascii="Century Gothic" w:eastAsia="Century Gothic" w:hAnsi="Century Gothic" w:cs="Century Gothic"/>
                      <w:color w:val="000000"/>
                    </w:rPr>
                  </w:pPr>
                  <w:r>
                    <w:rPr>
                      <w:rStyle w:val="documentlangSecparagraph"/>
                      <w:rFonts w:ascii="Century Gothic" w:eastAsia="Century Gothic" w:hAnsi="Century Gothic" w:cs="Century Gothic"/>
                      <w:color w:val="000000"/>
                    </w:rPr>
                    <w:t> </w:t>
                  </w:r>
                </w:p>
              </w:tc>
            </w:tr>
            <w:tr w:rsidR="000C61AC" w14:paraId="3D969AF2" w14:textId="77777777">
              <w:trPr>
                <w:gridAfter w:val="2"/>
                <w:wAfter w:w="720" w:type="dxa"/>
                <w:tblCellSpacing w:w="0" w:type="dxa"/>
              </w:trPr>
              <w:tc>
                <w:tcPr>
                  <w:tcW w:w="3663" w:type="dxa"/>
                  <w:tcMar>
                    <w:top w:w="0" w:type="dxa"/>
                    <w:left w:w="0" w:type="dxa"/>
                    <w:bottom w:w="100" w:type="dxa"/>
                    <w:right w:w="0" w:type="dxa"/>
                  </w:tcMar>
                  <w:hideMark/>
                </w:tcPr>
                <w:p w14:paraId="382F728F" w14:textId="77777777" w:rsidR="000C61AC" w:rsidRDefault="00000000">
                  <w:pPr>
                    <w:pStyle w:val="div"/>
                    <w:spacing w:line="340" w:lineRule="atLeast"/>
                    <w:rPr>
                      <w:rStyle w:val="documentlangSecparagraph"/>
                      <w:rFonts w:ascii="Century Gothic" w:eastAsia="Century Gothic" w:hAnsi="Century Gothic" w:cs="Century Gothic"/>
                      <w:color w:val="000000"/>
                    </w:rPr>
                  </w:pPr>
                  <w:r>
                    <w:rPr>
                      <w:rStyle w:val="documentsectionlangSeclnggparatableparagraphnotnativeLangParafieldfieldFRFM"/>
                      <w:rFonts w:ascii="Century Gothic" w:eastAsia="Century Gothic" w:hAnsi="Century Gothic" w:cs="Century Gothic"/>
                      <w:color w:val="000000"/>
                    </w:rPr>
                    <w:t>Hindi</w:t>
                  </w:r>
                  <w:r>
                    <w:rPr>
                      <w:rStyle w:val="documentlangSecparagraph"/>
                      <w:rFonts w:ascii="Century Gothic" w:eastAsia="Century Gothic" w:hAnsi="Century Gothic" w:cs="Century Gothic"/>
                      <w:color w:val="000000"/>
                    </w:rPr>
                    <w:t xml:space="preserve"> </w:t>
                  </w:r>
                </w:p>
                <w:p w14:paraId="0F4AA487" w14:textId="77777777" w:rsidR="000C61AC" w:rsidRDefault="00000000">
                  <w:pPr>
                    <w:pStyle w:val="div"/>
                    <w:spacing w:line="20" w:lineRule="exact"/>
                    <w:rPr>
                      <w:rStyle w:val="documentlangSecparagraph"/>
                      <w:rFonts w:ascii="Century Gothic" w:eastAsia="Century Gothic" w:hAnsi="Century Gothic" w:cs="Century Gothic"/>
                      <w:color w:val="000000"/>
                    </w:rPr>
                  </w:pPr>
                  <w:r>
                    <w:rPr>
                      <w:rStyle w:val="documentlangSecparagraph"/>
                      <w:rFonts w:ascii="Century Gothic" w:eastAsia="Century Gothic" w:hAnsi="Century Gothic" w:cs="Century Gothic"/>
                      <w:color w:val="000000"/>
                    </w:rPr>
                    <w:t> </w:t>
                  </w:r>
                </w:p>
              </w:tc>
            </w:tr>
          </w:tbl>
          <w:p w14:paraId="55C30FD4" w14:textId="77777777" w:rsidR="000C61AC" w:rsidRDefault="000C61AC">
            <w:pPr>
              <w:rPr>
                <w:rStyle w:val="divdocumentdivheading"/>
                <w:rFonts w:ascii="Century Gothic" w:eastAsia="Century Gothic" w:hAnsi="Century Gothic" w:cs="Century Gothic"/>
                <w:b/>
                <w:bCs/>
                <w:caps/>
                <w:color w:val="000000"/>
              </w:rPr>
            </w:pPr>
          </w:p>
        </w:tc>
      </w:tr>
    </w:tbl>
    <w:p w14:paraId="22E2D24D" w14:textId="77777777" w:rsidR="000C61AC" w:rsidRDefault="000C61AC">
      <w:pPr>
        <w:rPr>
          <w:rFonts w:ascii="Century Gothic" w:eastAsia="Century Gothic" w:hAnsi="Century Gothic" w:cs="Century Gothic"/>
          <w:caps/>
          <w:color w:val="787C85"/>
        </w:rPr>
      </w:pPr>
    </w:p>
    <w:sectPr w:rsidR="000C61AC">
      <w:pgSz w:w="11906" w:h="16838"/>
      <w:pgMar w:top="740" w:right="740" w:bottom="74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D57EB28A-76E2-4025-A99A-B43BF9765ABE}"/>
    <w:embedBold r:id="rId2" w:fontKey="{B7A7AA64-2B97-4AC7-8CFE-A91607E8EBDD}"/>
  </w:font>
  <w:font w:name="Arial Rounded MT Bold">
    <w:panose1 w:val="020F0704030504030204"/>
    <w:charset w:val="00"/>
    <w:family w:val="swiss"/>
    <w:pitch w:val="variable"/>
    <w:sig w:usb0="00000003" w:usb1="00000000" w:usb2="00000000" w:usb3="00000000" w:csb0="00000001" w:csb1="00000000"/>
    <w:embedRegular r:id="rId3" w:fontKey="{5E8759A9-5F5D-4112-BCC2-3E037E854DAB}"/>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A8F0972A">
      <w:start w:val="1"/>
      <w:numFmt w:val="bullet"/>
      <w:lvlText w:val=""/>
      <w:lvlJc w:val="left"/>
      <w:pPr>
        <w:ind w:left="720" w:hanging="360"/>
      </w:pPr>
      <w:rPr>
        <w:rFonts w:ascii="Symbol" w:hAnsi="Symbol"/>
      </w:rPr>
    </w:lvl>
    <w:lvl w:ilvl="1" w:tplc="BAA86612">
      <w:start w:val="1"/>
      <w:numFmt w:val="bullet"/>
      <w:lvlText w:val="o"/>
      <w:lvlJc w:val="left"/>
      <w:pPr>
        <w:tabs>
          <w:tab w:val="num" w:pos="1440"/>
        </w:tabs>
        <w:ind w:left="1440" w:hanging="360"/>
      </w:pPr>
      <w:rPr>
        <w:rFonts w:ascii="Courier New" w:hAnsi="Courier New"/>
      </w:rPr>
    </w:lvl>
    <w:lvl w:ilvl="2" w:tplc="517431DE">
      <w:start w:val="1"/>
      <w:numFmt w:val="bullet"/>
      <w:lvlText w:val=""/>
      <w:lvlJc w:val="left"/>
      <w:pPr>
        <w:tabs>
          <w:tab w:val="num" w:pos="2160"/>
        </w:tabs>
        <w:ind w:left="2160" w:hanging="360"/>
      </w:pPr>
      <w:rPr>
        <w:rFonts w:ascii="Wingdings" w:hAnsi="Wingdings"/>
      </w:rPr>
    </w:lvl>
    <w:lvl w:ilvl="3" w:tplc="5C08235C">
      <w:start w:val="1"/>
      <w:numFmt w:val="bullet"/>
      <w:lvlText w:val=""/>
      <w:lvlJc w:val="left"/>
      <w:pPr>
        <w:tabs>
          <w:tab w:val="num" w:pos="2880"/>
        </w:tabs>
        <w:ind w:left="2880" w:hanging="360"/>
      </w:pPr>
      <w:rPr>
        <w:rFonts w:ascii="Symbol" w:hAnsi="Symbol"/>
      </w:rPr>
    </w:lvl>
    <w:lvl w:ilvl="4" w:tplc="E00E0910">
      <w:start w:val="1"/>
      <w:numFmt w:val="bullet"/>
      <w:lvlText w:val="o"/>
      <w:lvlJc w:val="left"/>
      <w:pPr>
        <w:tabs>
          <w:tab w:val="num" w:pos="3600"/>
        </w:tabs>
        <w:ind w:left="3600" w:hanging="360"/>
      </w:pPr>
      <w:rPr>
        <w:rFonts w:ascii="Courier New" w:hAnsi="Courier New"/>
      </w:rPr>
    </w:lvl>
    <w:lvl w:ilvl="5" w:tplc="F9D62C42">
      <w:start w:val="1"/>
      <w:numFmt w:val="bullet"/>
      <w:lvlText w:val=""/>
      <w:lvlJc w:val="left"/>
      <w:pPr>
        <w:tabs>
          <w:tab w:val="num" w:pos="4320"/>
        </w:tabs>
        <w:ind w:left="4320" w:hanging="360"/>
      </w:pPr>
      <w:rPr>
        <w:rFonts w:ascii="Wingdings" w:hAnsi="Wingdings"/>
      </w:rPr>
    </w:lvl>
    <w:lvl w:ilvl="6" w:tplc="5D88AA3E">
      <w:start w:val="1"/>
      <w:numFmt w:val="bullet"/>
      <w:lvlText w:val=""/>
      <w:lvlJc w:val="left"/>
      <w:pPr>
        <w:tabs>
          <w:tab w:val="num" w:pos="5040"/>
        </w:tabs>
        <w:ind w:left="5040" w:hanging="360"/>
      </w:pPr>
      <w:rPr>
        <w:rFonts w:ascii="Symbol" w:hAnsi="Symbol"/>
      </w:rPr>
    </w:lvl>
    <w:lvl w:ilvl="7" w:tplc="B5C4B2A8">
      <w:start w:val="1"/>
      <w:numFmt w:val="bullet"/>
      <w:lvlText w:val="o"/>
      <w:lvlJc w:val="left"/>
      <w:pPr>
        <w:tabs>
          <w:tab w:val="num" w:pos="5760"/>
        </w:tabs>
        <w:ind w:left="5760" w:hanging="360"/>
      </w:pPr>
      <w:rPr>
        <w:rFonts w:ascii="Courier New" w:hAnsi="Courier New"/>
      </w:rPr>
    </w:lvl>
    <w:lvl w:ilvl="8" w:tplc="5EF085B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854C15FA">
      <w:start w:val="1"/>
      <w:numFmt w:val="bullet"/>
      <w:lvlText w:val=""/>
      <w:lvlJc w:val="left"/>
      <w:pPr>
        <w:ind w:left="720" w:hanging="360"/>
      </w:pPr>
      <w:rPr>
        <w:rFonts w:ascii="Symbol" w:hAnsi="Symbol"/>
      </w:rPr>
    </w:lvl>
    <w:lvl w:ilvl="1" w:tplc="8E06241C">
      <w:start w:val="1"/>
      <w:numFmt w:val="bullet"/>
      <w:lvlText w:val="o"/>
      <w:lvlJc w:val="left"/>
      <w:pPr>
        <w:tabs>
          <w:tab w:val="num" w:pos="1440"/>
        </w:tabs>
        <w:ind w:left="1440" w:hanging="360"/>
      </w:pPr>
      <w:rPr>
        <w:rFonts w:ascii="Courier New" w:hAnsi="Courier New"/>
      </w:rPr>
    </w:lvl>
    <w:lvl w:ilvl="2" w:tplc="9044064E">
      <w:start w:val="1"/>
      <w:numFmt w:val="bullet"/>
      <w:lvlText w:val=""/>
      <w:lvlJc w:val="left"/>
      <w:pPr>
        <w:tabs>
          <w:tab w:val="num" w:pos="2160"/>
        </w:tabs>
        <w:ind w:left="2160" w:hanging="360"/>
      </w:pPr>
      <w:rPr>
        <w:rFonts w:ascii="Wingdings" w:hAnsi="Wingdings"/>
      </w:rPr>
    </w:lvl>
    <w:lvl w:ilvl="3" w:tplc="4E28D45A">
      <w:start w:val="1"/>
      <w:numFmt w:val="bullet"/>
      <w:lvlText w:val=""/>
      <w:lvlJc w:val="left"/>
      <w:pPr>
        <w:tabs>
          <w:tab w:val="num" w:pos="2880"/>
        </w:tabs>
        <w:ind w:left="2880" w:hanging="360"/>
      </w:pPr>
      <w:rPr>
        <w:rFonts w:ascii="Symbol" w:hAnsi="Symbol"/>
      </w:rPr>
    </w:lvl>
    <w:lvl w:ilvl="4" w:tplc="40F6B1A8">
      <w:start w:val="1"/>
      <w:numFmt w:val="bullet"/>
      <w:lvlText w:val="o"/>
      <w:lvlJc w:val="left"/>
      <w:pPr>
        <w:tabs>
          <w:tab w:val="num" w:pos="3600"/>
        </w:tabs>
        <w:ind w:left="3600" w:hanging="360"/>
      </w:pPr>
      <w:rPr>
        <w:rFonts w:ascii="Courier New" w:hAnsi="Courier New"/>
      </w:rPr>
    </w:lvl>
    <w:lvl w:ilvl="5" w:tplc="07BCF0AA">
      <w:start w:val="1"/>
      <w:numFmt w:val="bullet"/>
      <w:lvlText w:val=""/>
      <w:lvlJc w:val="left"/>
      <w:pPr>
        <w:tabs>
          <w:tab w:val="num" w:pos="4320"/>
        </w:tabs>
        <w:ind w:left="4320" w:hanging="360"/>
      </w:pPr>
      <w:rPr>
        <w:rFonts w:ascii="Wingdings" w:hAnsi="Wingdings"/>
      </w:rPr>
    </w:lvl>
    <w:lvl w:ilvl="6" w:tplc="58FAFED6">
      <w:start w:val="1"/>
      <w:numFmt w:val="bullet"/>
      <w:lvlText w:val=""/>
      <w:lvlJc w:val="left"/>
      <w:pPr>
        <w:tabs>
          <w:tab w:val="num" w:pos="5040"/>
        </w:tabs>
        <w:ind w:left="5040" w:hanging="360"/>
      </w:pPr>
      <w:rPr>
        <w:rFonts w:ascii="Symbol" w:hAnsi="Symbol"/>
      </w:rPr>
    </w:lvl>
    <w:lvl w:ilvl="7" w:tplc="1C844A86">
      <w:start w:val="1"/>
      <w:numFmt w:val="bullet"/>
      <w:lvlText w:val="o"/>
      <w:lvlJc w:val="left"/>
      <w:pPr>
        <w:tabs>
          <w:tab w:val="num" w:pos="5760"/>
        </w:tabs>
        <w:ind w:left="5760" w:hanging="360"/>
      </w:pPr>
      <w:rPr>
        <w:rFonts w:ascii="Courier New" w:hAnsi="Courier New"/>
      </w:rPr>
    </w:lvl>
    <w:lvl w:ilvl="8" w:tplc="7068BD7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31B8D574">
      <w:start w:val="1"/>
      <w:numFmt w:val="bullet"/>
      <w:lvlText w:val=""/>
      <w:lvlJc w:val="left"/>
      <w:pPr>
        <w:ind w:left="720" w:hanging="360"/>
      </w:pPr>
      <w:rPr>
        <w:rFonts w:ascii="Symbol" w:hAnsi="Symbol"/>
      </w:rPr>
    </w:lvl>
    <w:lvl w:ilvl="1" w:tplc="6B82C438">
      <w:start w:val="1"/>
      <w:numFmt w:val="bullet"/>
      <w:lvlText w:val="o"/>
      <w:lvlJc w:val="left"/>
      <w:pPr>
        <w:tabs>
          <w:tab w:val="num" w:pos="1440"/>
        </w:tabs>
        <w:ind w:left="1440" w:hanging="360"/>
      </w:pPr>
      <w:rPr>
        <w:rFonts w:ascii="Courier New" w:hAnsi="Courier New"/>
      </w:rPr>
    </w:lvl>
    <w:lvl w:ilvl="2" w:tplc="147C5A0C">
      <w:start w:val="1"/>
      <w:numFmt w:val="bullet"/>
      <w:lvlText w:val=""/>
      <w:lvlJc w:val="left"/>
      <w:pPr>
        <w:tabs>
          <w:tab w:val="num" w:pos="2160"/>
        </w:tabs>
        <w:ind w:left="2160" w:hanging="360"/>
      </w:pPr>
      <w:rPr>
        <w:rFonts w:ascii="Wingdings" w:hAnsi="Wingdings"/>
      </w:rPr>
    </w:lvl>
    <w:lvl w:ilvl="3" w:tplc="018E01EC">
      <w:start w:val="1"/>
      <w:numFmt w:val="bullet"/>
      <w:lvlText w:val=""/>
      <w:lvlJc w:val="left"/>
      <w:pPr>
        <w:tabs>
          <w:tab w:val="num" w:pos="2880"/>
        </w:tabs>
        <w:ind w:left="2880" w:hanging="360"/>
      </w:pPr>
      <w:rPr>
        <w:rFonts w:ascii="Symbol" w:hAnsi="Symbol"/>
      </w:rPr>
    </w:lvl>
    <w:lvl w:ilvl="4" w:tplc="3C48F018">
      <w:start w:val="1"/>
      <w:numFmt w:val="bullet"/>
      <w:lvlText w:val="o"/>
      <w:lvlJc w:val="left"/>
      <w:pPr>
        <w:tabs>
          <w:tab w:val="num" w:pos="3600"/>
        </w:tabs>
        <w:ind w:left="3600" w:hanging="360"/>
      </w:pPr>
      <w:rPr>
        <w:rFonts w:ascii="Courier New" w:hAnsi="Courier New"/>
      </w:rPr>
    </w:lvl>
    <w:lvl w:ilvl="5" w:tplc="4E965EDC">
      <w:start w:val="1"/>
      <w:numFmt w:val="bullet"/>
      <w:lvlText w:val=""/>
      <w:lvlJc w:val="left"/>
      <w:pPr>
        <w:tabs>
          <w:tab w:val="num" w:pos="4320"/>
        </w:tabs>
        <w:ind w:left="4320" w:hanging="360"/>
      </w:pPr>
      <w:rPr>
        <w:rFonts w:ascii="Wingdings" w:hAnsi="Wingdings"/>
      </w:rPr>
    </w:lvl>
    <w:lvl w:ilvl="6" w:tplc="7C86C2B0">
      <w:start w:val="1"/>
      <w:numFmt w:val="bullet"/>
      <w:lvlText w:val=""/>
      <w:lvlJc w:val="left"/>
      <w:pPr>
        <w:tabs>
          <w:tab w:val="num" w:pos="5040"/>
        </w:tabs>
        <w:ind w:left="5040" w:hanging="360"/>
      </w:pPr>
      <w:rPr>
        <w:rFonts w:ascii="Symbol" w:hAnsi="Symbol"/>
      </w:rPr>
    </w:lvl>
    <w:lvl w:ilvl="7" w:tplc="6FFC86BC">
      <w:start w:val="1"/>
      <w:numFmt w:val="bullet"/>
      <w:lvlText w:val="o"/>
      <w:lvlJc w:val="left"/>
      <w:pPr>
        <w:tabs>
          <w:tab w:val="num" w:pos="5760"/>
        </w:tabs>
        <w:ind w:left="5760" w:hanging="360"/>
      </w:pPr>
      <w:rPr>
        <w:rFonts w:ascii="Courier New" w:hAnsi="Courier New"/>
      </w:rPr>
    </w:lvl>
    <w:lvl w:ilvl="8" w:tplc="489AC462">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E1DC5BA2">
      <w:start w:val="1"/>
      <w:numFmt w:val="bullet"/>
      <w:lvlText w:val=""/>
      <w:lvlJc w:val="left"/>
      <w:pPr>
        <w:ind w:left="720" w:hanging="360"/>
      </w:pPr>
      <w:rPr>
        <w:rFonts w:ascii="Symbol" w:hAnsi="Symbol"/>
      </w:rPr>
    </w:lvl>
    <w:lvl w:ilvl="1" w:tplc="D6D2D0AA">
      <w:start w:val="1"/>
      <w:numFmt w:val="bullet"/>
      <w:lvlText w:val="o"/>
      <w:lvlJc w:val="left"/>
      <w:pPr>
        <w:tabs>
          <w:tab w:val="num" w:pos="1440"/>
        </w:tabs>
        <w:ind w:left="1440" w:hanging="360"/>
      </w:pPr>
      <w:rPr>
        <w:rFonts w:ascii="Courier New" w:hAnsi="Courier New"/>
      </w:rPr>
    </w:lvl>
    <w:lvl w:ilvl="2" w:tplc="979E13FE">
      <w:start w:val="1"/>
      <w:numFmt w:val="bullet"/>
      <w:lvlText w:val=""/>
      <w:lvlJc w:val="left"/>
      <w:pPr>
        <w:tabs>
          <w:tab w:val="num" w:pos="2160"/>
        </w:tabs>
        <w:ind w:left="2160" w:hanging="360"/>
      </w:pPr>
      <w:rPr>
        <w:rFonts w:ascii="Wingdings" w:hAnsi="Wingdings"/>
      </w:rPr>
    </w:lvl>
    <w:lvl w:ilvl="3" w:tplc="33D61D88">
      <w:start w:val="1"/>
      <w:numFmt w:val="bullet"/>
      <w:lvlText w:val=""/>
      <w:lvlJc w:val="left"/>
      <w:pPr>
        <w:tabs>
          <w:tab w:val="num" w:pos="2880"/>
        </w:tabs>
        <w:ind w:left="2880" w:hanging="360"/>
      </w:pPr>
      <w:rPr>
        <w:rFonts w:ascii="Symbol" w:hAnsi="Symbol"/>
      </w:rPr>
    </w:lvl>
    <w:lvl w:ilvl="4" w:tplc="55CAAE22">
      <w:start w:val="1"/>
      <w:numFmt w:val="bullet"/>
      <w:lvlText w:val="o"/>
      <w:lvlJc w:val="left"/>
      <w:pPr>
        <w:tabs>
          <w:tab w:val="num" w:pos="3600"/>
        </w:tabs>
        <w:ind w:left="3600" w:hanging="360"/>
      </w:pPr>
      <w:rPr>
        <w:rFonts w:ascii="Courier New" w:hAnsi="Courier New"/>
      </w:rPr>
    </w:lvl>
    <w:lvl w:ilvl="5" w:tplc="F69A0B3C">
      <w:start w:val="1"/>
      <w:numFmt w:val="bullet"/>
      <w:lvlText w:val=""/>
      <w:lvlJc w:val="left"/>
      <w:pPr>
        <w:tabs>
          <w:tab w:val="num" w:pos="4320"/>
        </w:tabs>
        <w:ind w:left="4320" w:hanging="360"/>
      </w:pPr>
      <w:rPr>
        <w:rFonts w:ascii="Wingdings" w:hAnsi="Wingdings"/>
      </w:rPr>
    </w:lvl>
    <w:lvl w:ilvl="6" w:tplc="6200052A">
      <w:start w:val="1"/>
      <w:numFmt w:val="bullet"/>
      <w:lvlText w:val=""/>
      <w:lvlJc w:val="left"/>
      <w:pPr>
        <w:tabs>
          <w:tab w:val="num" w:pos="5040"/>
        </w:tabs>
        <w:ind w:left="5040" w:hanging="360"/>
      </w:pPr>
      <w:rPr>
        <w:rFonts w:ascii="Symbol" w:hAnsi="Symbol"/>
      </w:rPr>
    </w:lvl>
    <w:lvl w:ilvl="7" w:tplc="96E43DC0">
      <w:start w:val="1"/>
      <w:numFmt w:val="bullet"/>
      <w:lvlText w:val="o"/>
      <w:lvlJc w:val="left"/>
      <w:pPr>
        <w:tabs>
          <w:tab w:val="num" w:pos="5760"/>
        </w:tabs>
        <w:ind w:left="5760" w:hanging="360"/>
      </w:pPr>
      <w:rPr>
        <w:rFonts w:ascii="Courier New" w:hAnsi="Courier New"/>
      </w:rPr>
    </w:lvl>
    <w:lvl w:ilvl="8" w:tplc="3BC8D022">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47A62356">
      <w:start w:val="1"/>
      <w:numFmt w:val="bullet"/>
      <w:lvlText w:val=""/>
      <w:lvlJc w:val="left"/>
      <w:pPr>
        <w:ind w:left="720" w:hanging="360"/>
      </w:pPr>
      <w:rPr>
        <w:rFonts w:ascii="Symbol" w:hAnsi="Symbol"/>
      </w:rPr>
    </w:lvl>
    <w:lvl w:ilvl="1" w:tplc="E1A2A114">
      <w:start w:val="1"/>
      <w:numFmt w:val="bullet"/>
      <w:lvlText w:val="o"/>
      <w:lvlJc w:val="left"/>
      <w:pPr>
        <w:tabs>
          <w:tab w:val="num" w:pos="1440"/>
        </w:tabs>
        <w:ind w:left="1440" w:hanging="360"/>
      </w:pPr>
      <w:rPr>
        <w:rFonts w:ascii="Courier New" w:hAnsi="Courier New"/>
      </w:rPr>
    </w:lvl>
    <w:lvl w:ilvl="2" w:tplc="1A268FD4">
      <w:start w:val="1"/>
      <w:numFmt w:val="bullet"/>
      <w:lvlText w:val=""/>
      <w:lvlJc w:val="left"/>
      <w:pPr>
        <w:tabs>
          <w:tab w:val="num" w:pos="2160"/>
        </w:tabs>
        <w:ind w:left="2160" w:hanging="360"/>
      </w:pPr>
      <w:rPr>
        <w:rFonts w:ascii="Wingdings" w:hAnsi="Wingdings"/>
      </w:rPr>
    </w:lvl>
    <w:lvl w:ilvl="3" w:tplc="63565F74">
      <w:start w:val="1"/>
      <w:numFmt w:val="bullet"/>
      <w:lvlText w:val=""/>
      <w:lvlJc w:val="left"/>
      <w:pPr>
        <w:tabs>
          <w:tab w:val="num" w:pos="2880"/>
        </w:tabs>
        <w:ind w:left="2880" w:hanging="360"/>
      </w:pPr>
      <w:rPr>
        <w:rFonts w:ascii="Symbol" w:hAnsi="Symbol"/>
      </w:rPr>
    </w:lvl>
    <w:lvl w:ilvl="4" w:tplc="67EA054E">
      <w:start w:val="1"/>
      <w:numFmt w:val="bullet"/>
      <w:lvlText w:val="o"/>
      <w:lvlJc w:val="left"/>
      <w:pPr>
        <w:tabs>
          <w:tab w:val="num" w:pos="3600"/>
        </w:tabs>
        <w:ind w:left="3600" w:hanging="360"/>
      </w:pPr>
      <w:rPr>
        <w:rFonts w:ascii="Courier New" w:hAnsi="Courier New"/>
      </w:rPr>
    </w:lvl>
    <w:lvl w:ilvl="5" w:tplc="E368D2B0">
      <w:start w:val="1"/>
      <w:numFmt w:val="bullet"/>
      <w:lvlText w:val=""/>
      <w:lvlJc w:val="left"/>
      <w:pPr>
        <w:tabs>
          <w:tab w:val="num" w:pos="4320"/>
        </w:tabs>
        <w:ind w:left="4320" w:hanging="360"/>
      </w:pPr>
      <w:rPr>
        <w:rFonts w:ascii="Wingdings" w:hAnsi="Wingdings"/>
      </w:rPr>
    </w:lvl>
    <w:lvl w:ilvl="6" w:tplc="2AEE5BE8">
      <w:start w:val="1"/>
      <w:numFmt w:val="bullet"/>
      <w:lvlText w:val=""/>
      <w:lvlJc w:val="left"/>
      <w:pPr>
        <w:tabs>
          <w:tab w:val="num" w:pos="5040"/>
        </w:tabs>
        <w:ind w:left="5040" w:hanging="360"/>
      </w:pPr>
      <w:rPr>
        <w:rFonts w:ascii="Symbol" w:hAnsi="Symbol"/>
      </w:rPr>
    </w:lvl>
    <w:lvl w:ilvl="7" w:tplc="3DAEBF76">
      <w:start w:val="1"/>
      <w:numFmt w:val="bullet"/>
      <w:lvlText w:val="o"/>
      <w:lvlJc w:val="left"/>
      <w:pPr>
        <w:tabs>
          <w:tab w:val="num" w:pos="5760"/>
        </w:tabs>
        <w:ind w:left="5760" w:hanging="360"/>
      </w:pPr>
      <w:rPr>
        <w:rFonts w:ascii="Courier New" w:hAnsi="Courier New"/>
      </w:rPr>
    </w:lvl>
    <w:lvl w:ilvl="8" w:tplc="C0003614">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A57E3D28">
      <w:start w:val="1"/>
      <w:numFmt w:val="bullet"/>
      <w:lvlText w:val=""/>
      <w:lvlJc w:val="left"/>
      <w:pPr>
        <w:ind w:left="720" w:hanging="360"/>
      </w:pPr>
      <w:rPr>
        <w:rFonts w:ascii="Symbol" w:hAnsi="Symbol"/>
      </w:rPr>
    </w:lvl>
    <w:lvl w:ilvl="1" w:tplc="A6A23348">
      <w:start w:val="1"/>
      <w:numFmt w:val="bullet"/>
      <w:lvlText w:val="o"/>
      <w:lvlJc w:val="left"/>
      <w:pPr>
        <w:tabs>
          <w:tab w:val="num" w:pos="1440"/>
        </w:tabs>
        <w:ind w:left="1440" w:hanging="360"/>
      </w:pPr>
      <w:rPr>
        <w:rFonts w:ascii="Courier New" w:hAnsi="Courier New"/>
      </w:rPr>
    </w:lvl>
    <w:lvl w:ilvl="2" w:tplc="CF6AC260">
      <w:start w:val="1"/>
      <w:numFmt w:val="bullet"/>
      <w:lvlText w:val=""/>
      <w:lvlJc w:val="left"/>
      <w:pPr>
        <w:tabs>
          <w:tab w:val="num" w:pos="2160"/>
        </w:tabs>
        <w:ind w:left="2160" w:hanging="360"/>
      </w:pPr>
      <w:rPr>
        <w:rFonts w:ascii="Wingdings" w:hAnsi="Wingdings"/>
      </w:rPr>
    </w:lvl>
    <w:lvl w:ilvl="3" w:tplc="4E4E851E">
      <w:start w:val="1"/>
      <w:numFmt w:val="bullet"/>
      <w:lvlText w:val=""/>
      <w:lvlJc w:val="left"/>
      <w:pPr>
        <w:tabs>
          <w:tab w:val="num" w:pos="2880"/>
        </w:tabs>
        <w:ind w:left="2880" w:hanging="360"/>
      </w:pPr>
      <w:rPr>
        <w:rFonts w:ascii="Symbol" w:hAnsi="Symbol"/>
      </w:rPr>
    </w:lvl>
    <w:lvl w:ilvl="4" w:tplc="3770253C">
      <w:start w:val="1"/>
      <w:numFmt w:val="bullet"/>
      <w:lvlText w:val="o"/>
      <w:lvlJc w:val="left"/>
      <w:pPr>
        <w:tabs>
          <w:tab w:val="num" w:pos="3600"/>
        </w:tabs>
        <w:ind w:left="3600" w:hanging="360"/>
      </w:pPr>
      <w:rPr>
        <w:rFonts w:ascii="Courier New" w:hAnsi="Courier New"/>
      </w:rPr>
    </w:lvl>
    <w:lvl w:ilvl="5" w:tplc="B156A57C">
      <w:start w:val="1"/>
      <w:numFmt w:val="bullet"/>
      <w:lvlText w:val=""/>
      <w:lvlJc w:val="left"/>
      <w:pPr>
        <w:tabs>
          <w:tab w:val="num" w:pos="4320"/>
        </w:tabs>
        <w:ind w:left="4320" w:hanging="360"/>
      </w:pPr>
      <w:rPr>
        <w:rFonts w:ascii="Wingdings" w:hAnsi="Wingdings"/>
      </w:rPr>
    </w:lvl>
    <w:lvl w:ilvl="6" w:tplc="F8347A3E">
      <w:start w:val="1"/>
      <w:numFmt w:val="bullet"/>
      <w:lvlText w:val=""/>
      <w:lvlJc w:val="left"/>
      <w:pPr>
        <w:tabs>
          <w:tab w:val="num" w:pos="5040"/>
        </w:tabs>
        <w:ind w:left="5040" w:hanging="360"/>
      </w:pPr>
      <w:rPr>
        <w:rFonts w:ascii="Symbol" w:hAnsi="Symbol"/>
      </w:rPr>
    </w:lvl>
    <w:lvl w:ilvl="7" w:tplc="11DA2190">
      <w:start w:val="1"/>
      <w:numFmt w:val="bullet"/>
      <w:lvlText w:val="o"/>
      <w:lvlJc w:val="left"/>
      <w:pPr>
        <w:tabs>
          <w:tab w:val="num" w:pos="5760"/>
        </w:tabs>
        <w:ind w:left="5760" w:hanging="360"/>
      </w:pPr>
      <w:rPr>
        <w:rFonts w:ascii="Courier New" w:hAnsi="Courier New"/>
      </w:rPr>
    </w:lvl>
    <w:lvl w:ilvl="8" w:tplc="E9E0FEDA">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194619E4">
      <w:start w:val="1"/>
      <w:numFmt w:val="bullet"/>
      <w:lvlText w:val=""/>
      <w:lvlJc w:val="left"/>
      <w:pPr>
        <w:ind w:left="720" w:hanging="360"/>
      </w:pPr>
      <w:rPr>
        <w:rFonts w:ascii="Symbol" w:hAnsi="Symbol"/>
      </w:rPr>
    </w:lvl>
    <w:lvl w:ilvl="1" w:tplc="8BD00F1A">
      <w:start w:val="1"/>
      <w:numFmt w:val="bullet"/>
      <w:lvlText w:val="o"/>
      <w:lvlJc w:val="left"/>
      <w:pPr>
        <w:tabs>
          <w:tab w:val="num" w:pos="1440"/>
        </w:tabs>
        <w:ind w:left="1440" w:hanging="360"/>
      </w:pPr>
      <w:rPr>
        <w:rFonts w:ascii="Courier New" w:hAnsi="Courier New"/>
      </w:rPr>
    </w:lvl>
    <w:lvl w:ilvl="2" w:tplc="C2BC1F58">
      <w:start w:val="1"/>
      <w:numFmt w:val="bullet"/>
      <w:lvlText w:val=""/>
      <w:lvlJc w:val="left"/>
      <w:pPr>
        <w:tabs>
          <w:tab w:val="num" w:pos="2160"/>
        </w:tabs>
        <w:ind w:left="2160" w:hanging="360"/>
      </w:pPr>
      <w:rPr>
        <w:rFonts w:ascii="Wingdings" w:hAnsi="Wingdings"/>
      </w:rPr>
    </w:lvl>
    <w:lvl w:ilvl="3" w:tplc="E8FA714C">
      <w:start w:val="1"/>
      <w:numFmt w:val="bullet"/>
      <w:lvlText w:val=""/>
      <w:lvlJc w:val="left"/>
      <w:pPr>
        <w:tabs>
          <w:tab w:val="num" w:pos="2880"/>
        </w:tabs>
        <w:ind w:left="2880" w:hanging="360"/>
      </w:pPr>
      <w:rPr>
        <w:rFonts w:ascii="Symbol" w:hAnsi="Symbol"/>
      </w:rPr>
    </w:lvl>
    <w:lvl w:ilvl="4" w:tplc="0A4EC410">
      <w:start w:val="1"/>
      <w:numFmt w:val="bullet"/>
      <w:lvlText w:val="o"/>
      <w:lvlJc w:val="left"/>
      <w:pPr>
        <w:tabs>
          <w:tab w:val="num" w:pos="3600"/>
        </w:tabs>
        <w:ind w:left="3600" w:hanging="360"/>
      </w:pPr>
      <w:rPr>
        <w:rFonts w:ascii="Courier New" w:hAnsi="Courier New"/>
      </w:rPr>
    </w:lvl>
    <w:lvl w:ilvl="5" w:tplc="1F2E7D24">
      <w:start w:val="1"/>
      <w:numFmt w:val="bullet"/>
      <w:lvlText w:val=""/>
      <w:lvlJc w:val="left"/>
      <w:pPr>
        <w:tabs>
          <w:tab w:val="num" w:pos="4320"/>
        </w:tabs>
        <w:ind w:left="4320" w:hanging="360"/>
      </w:pPr>
      <w:rPr>
        <w:rFonts w:ascii="Wingdings" w:hAnsi="Wingdings"/>
      </w:rPr>
    </w:lvl>
    <w:lvl w:ilvl="6" w:tplc="742656EA">
      <w:start w:val="1"/>
      <w:numFmt w:val="bullet"/>
      <w:lvlText w:val=""/>
      <w:lvlJc w:val="left"/>
      <w:pPr>
        <w:tabs>
          <w:tab w:val="num" w:pos="5040"/>
        </w:tabs>
        <w:ind w:left="5040" w:hanging="360"/>
      </w:pPr>
      <w:rPr>
        <w:rFonts w:ascii="Symbol" w:hAnsi="Symbol"/>
      </w:rPr>
    </w:lvl>
    <w:lvl w:ilvl="7" w:tplc="E1FABFAA">
      <w:start w:val="1"/>
      <w:numFmt w:val="bullet"/>
      <w:lvlText w:val="o"/>
      <w:lvlJc w:val="left"/>
      <w:pPr>
        <w:tabs>
          <w:tab w:val="num" w:pos="5760"/>
        </w:tabs>
        <w:ind w:left="5760" w:hanging="360"/>
      </w:pPr>
      <w:rPr>
        <w:rFonts w:ascii="Courier New" w:hAnsi="Courier New"/>
      </w:rPr>
    </w:lvl>
    <w:lvl w:ilvl="8" w:tplc="4E84A844">
      <w:start w:val="1"/>
      <w:numFmt w:val="bullet"/>
      <w:lvlText w:val=""/>
      <w:lvlJc w:val="left"/>
      <w:pPr>
        <w:tabs>
          <w:tab w:val="num" w:pos="6480"/>
        </w:tabs>
        <w:ind w:left="6480" w:hanging="360"/>
      </w:pPr>
      <w:rPr>
        <w:rFonts w:ascii="Wingdings" w:hAnsi="Wingdings"/>
      </w:rPr>
    </w:lvl>
  </w:abstractNum>
  <w:num w:numId="1" w16cid:durableId="1972244291">
    <w:abstractNumId w:val="0"/>
  </w:num>
  <w:num w:numId="2" w16cid:durableId="1593124678">
    <w:abstractNumId w:val="1"/>
  </w:num>
  <w:num w:numId="3" w16cid:durableId="1763449862">
    <w:abstractNumId w:val="2"/>
  </w:num>
  <w:num w:numId="4" w16cid:durableId="177239465">
    <w:abstractNumId w:val="3"/>
  </w:num>
  <w:num w:numId="5" w16cid:durableId="1019819068">
    <w:abstractNumId w:val="4"/>
  </w:num>
  <w:num w:numId="6" w16cid:durableId="922489662">
    <w:abstractNumId w:val="5"/>
  </w:num>
  <w:num w:numId="7" w16cid:durableId="15747032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TrueTypeFonts/>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0C61AC"/>
    <w:rsid w:val="00042D7B"/>
    <w:rsid w:val="000C416C"/>
    <w:rsid w:val="000C61AC"/>
    <w:rsid w:val="003024BA"/>
    <w:rsid w:val="006F21AF"/>
    <w:rsid w:val="00CC6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78997"/>
  <w15:docId w15:val="{22663874-3B36-4240-A673-848B89842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pPr>
      <w:shd w:val="clear" w:color="auto" w:fill="FFFFFF"/>
      <w:spacing w:line="340" w:lineRule="atLeast"/>
    </w:pPr>
    <w:rPr>
      <w:color w:val="000000"/>
      <w:shd w:val="clear" w:color="auto" w:fill="FFFFFF"/>
    </w:rPr>
  </w:style>
  <w:style w:type="paragraph" w:customStyle="1" w:styleId="divdocumentdivfirstsection">
    <w:name w:val="div_document_div_firstsection"/>
    <w:basedOn w:val="Normal"/>
  </w:style>
  <w:style w:type="paragraph" w:customStyle="1" w:styleId="divdocumentdivparagraph">
    <w:name w:val="div_document_div_paragraph"/>
    <w:basedOn w:val="Normal"/>
  </w:style>
  <w:style w:type="paragraph" w:customStyle="1" w:styleId="divname">
    <w:name w:val="div_name"/>
    <w:basedOn w:val="div"/>
    <w:pPr>
      <w:spacing w:line="940" w:lineRule="atLeast"/>
    </w:pPr>
    <w:rPr>
      <w:b/>
      <w:bCs/>
      <w:caps/>
      <w:color w:val="000000"/>
      <w:sz w:val="74"/>
      <w:szCs w:val="74"/>
    </w:rPr>
  </w:style>
  <w:style w:type="paragraph" w:customStyle="1" w:styleId="div">
    <w:name w:val="div"/>
    <w:basedOn w:val="Normal"/>
  </w:style>
  <w:style w:type="character" w:customStyle="1" w:styleId="span">
    <w:name w:val="span"/>
    <w:basedOn w:val="DefaultParagraphFont"/>
    <w:rPr>
      <w:sz w:val="24"/>
      <w:szCs w:val="24"/>
      <w:bdr w:val="none" w:sz="0" w:space="0" w:color="auto"/>
      <w:vertAlign w:val="baseline"/>
    </w:rPr>
  </w:style>
  <w:style w:type="paragraph" w:customStyle="1" w:styleId="divprofTitle">
    <w:name w:val="div_profTitle"/>
    <w:basedOn w:val="div"/>
    <w:pPr>
      <w:spacing w:line="520" w:lineRule="atLeast"/>
    </w:pPr>
    <w:rPr>
      <w:caps/>
      <w:sz w:val="32"/>
      <w:szCs w:val="32"/>
    </w:rPr>
  </w:style>
  <w:style w:type="character" w:customStyle="1" w:styleId="divprofTitleCharacter">
    <w:name w:val="div_profTitle Character"/>
    <w:basedOn w:val="divCharacter"/>
    <w:rPr>
      <w:caps/>
      <w:sz w:val="32"/>
      <w:szCs w:val="32"/>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divaddress">
    <w:name w:val="div_address"/>
    <w:basedOn w:val="div"/>
    <w:pPr>
      <w:spacing w:line="440" w:lineRule="atLeast"/>
    </w:pPr>
    <w:rPr>
      <w:caps/>
      <w:color w:val="787C85"/>
    </w:rPr>
  </w:style>
  <w:style w:type="paragraph" w:customStyle="1" w:styleId="divdocumentdivPARAGRAPHCNTCcntcbottomborder">
    <w:name w:val="div_document_div_PARAGRAPH_CNTC_cntcbottomborder"/>
    <w:basedOn w:val="Normal"/>
    <w:pPr>
      <w:pBdr>
        <w:bottom w:val="single" w:sz="40" w:space="0" w:color="FCC74A"/>
      </w:pBdr>
    </w:pPr>
  </w:style>
  <w:style w:type="character" w:customStyle="1" w:styleId="divdocumentdivheading">
    <w:name w:val="div_document_div_heading"/>
    <w:basedOn w:val="DefaultParagraphFont"/>
  </w:style>
  <w:style w:type="paragraph" w:customStyle="1" w:styleId="divdocumentdivheadingParagraph">
    <w:name w:val="div_document_div_heading Paragraph"/>
    <w:basedOn w:val="Normal"/>
  </w:style>
  <w:style w:type="paragraph" w:customStyle="1" w:styleId="divdocumentdivsectiontitle">
    <w:name w:val="div_document_div_sectiontitle"/>
    <w:basedOn w:val="Normal"/>
    <w:pPr>
      <w:spacing w:line="340" w:lineRule="atLeast"/>
    </w:pPr>
  </w:style>
  <w:style w:type="character" w:customStyle="1" w:styleId="divdocumentdivparagraphWrapper">
    <w:name w:val="div_document_div_paragraphWrapper"/>
    <w:basedOn w:val="DefaultParagraphFont"/>
    <w:rPr>
      <w:b w:val="0"/>
      <w:bCs w:val="0"/>
      <w:caps w:val="0"/>
      <w:color w:val="000000"/>
    </w:rPr>
  </w:style>
  <w:style w:type="paragraph" w:customStyle="1" w:styleId="divdocumentsinglecolumn">
    <w:name w:val="div_document_singlecolumn"/>
    <w:basedOn w:val="Normal"/>
  </w:style>
  <w:style w:type="paragraph" w:customStyle="1" w:styleId="p">
    <w:name w:val="p"/>
    <w:basedOn w:val="Normal"/>
  </w:style>
  <w:style w:type="table" w:customStyle="1" w:styleId="divdocumentsection">
    <w:name w:val="div_document_section"/>
    <w:basedOn w:val="TableNormal"/>
    <w:tblPr/>
  </w:style>
  <w:style w:type="paragraph" w:customStyle="1" w:styleId="divdocumentulli">
    <w:name w:val="div_document_ul_li"/>
    <w:basedOn w:val="Normal"/>
  </w:style>
  <w:style w:type="character" w:customStyle="1" w:styleId="documentskliSecparagraph">
    <w:name w:val="document_skliSec_paragraph"/>
    <w:basedOn w:val="DefaultParagraphFont"/>
  </w:style>
  <w:style w:type="paragraph" w:customStyle="1" w:styleId="documentskliSecsinglecolumn">
    <w:name w:val="document_skliSec_singlecolumn"/>
    <w:basedOn w:val="Normal"/>
  </w:style>
  <w:style w:type="character" w:customStyle="1" w:styleId="documentskliSecfieldp">
    <w:name w:val="document_skliSec_field_p"/>
    <w:basedOn w:val="DefaultParagraphFont"/>
  </w:style>
  <w:style w:type="paragraph" w:customStyle="1" w:styleId="divdocumentskliSeculli">
    <w:name w:val="div_document_skliSec_ul_li"/>
    <w:basedOn w:val="Normal"/>
  </w:style>
  <w:style w:type="character" w:customStyle="1" w:styleId="divdocumentskliSeculliCharacter">
    <w:name w:val="div_document_skliSec_ul_li Character"/>
    <w:basedOn w:val="DefaultParagraphFont"/>
  </w:style>
  <w:style w:type="table" w:customStyle="1" w:styleId="documentinfoparatable">
    <w:name w:val="document_infoparatable"/>
    <w:basedOn w:val="TableNormal"/>
    <w:tblPr/>
  </w:style>
  <w:style w:type="character" w:customStyle="1" w:styleId="singlecolumnspanpaddedlinenth-child1">
    <w:name w:val="singlecolumn_span_paddedline_nth-child(1)"/>
    <w:basedOn w:val="DefaultParagraphFont"/>
  </w:style>
  <w:style w:type="character" w:customStyle="1" w:styleId="jobdates">
    <w:name w:val="jobdates"/>
    <w:basedOn w:val="DefaultParagraphFont"/>
    <w:rPr>
      <w:caps/>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jobtitle">
    <w:name w:val="jobtitle"/>
    <w:basedOn w:val="DefaultParagraphFont"/>
    <w:rPr>
      <w:b/>
      <w:bCs/>
    </w:rPr>
  </w:style>
  <w:style w:type="character" w:customStyle="1" w:styleId="degree">
    <w:name w:val="degree"/>
    <w:basedOn w:val="DefaultParagraphFont"/>
    <w:rPr>
      <w:b/>
      <w:bCs/>
    </w:rPr>
  </w:style>
  <w:style w:type="character" w:customStyle="1" w:styleId="documentlangSecparagraph">
    <w:name w:val="document_langSec_paragraph"/>
    <w:basedOn w:val="DefaultParagraphFont"/>
  </w:style>
  <w:style w:type="paragraph" w:customStyle="1" w:styleId="documentlangSecsinglecolumn">
    <w:name w:val="document_langSec_singlecolumn"/>
    <w:basedOn w:val="Normal"/>
  </w:style>
  <w:style w:type="character" w:customStyle="1" w:styleId="documentsectionlangSeclnggparatableparagraphnotnativeLangParafieldfieldFRFM">
    <w:name w:val="document_section_langSec_lnggparatable_paragraph_not(.nativeLangPara)_field_fieldFRFM"/>
    <w:basedOn w:val="DefaultParagraphFont"/>
    <w:rPr>
      <w:b w:val="0"/>
      <w:bCs w:val="0"/>
    </w:rPr>
  </w:style>
  <w:style w:type="table" w:customStyle="1" w:styleId="documentlangSeclnggparatable">
    <w:name w:val="document_langSec_lnggparatable"/>
    <w:basedOn w:val="TableNormal"/>
    <w:tblPr/>
  </w:style>
  <w:style w:type="character" w:styleId="Hyperlink">
    <w:name w:val="Hyperlink"/>
    <w:basedOn w:val="DefaultParagraphFont"/>
    <w:uiPriority w:val="99"/>
    <w:unhideWhenUsed/>
    <w:rsid w:val="00CC6BA8"/>
    <w:rPr>
      <w:color w:val="0000FF" w:themeColor="hyperlink"/>
      <w:u w:val="single"/>
    </w:rPr>
  </w:style>
  <w:style w:type="character" w:styleId="UnresolvedMention">
    <w:name w:val="Unresolved Mention"/>
    <w:basedOn w:val="DefaultParagraphFont"/>
    <w:uiPriority w:val="99"/>
    <w:semiHidden/>
    <w:unhideWhenUsed/>
    <w:rsid w:val="00CC6BA8"/>
    <w:rPr>
      <w:color w:val="605E5C"/>
      <w:shd w:val="clear" w:color="auto" w:fill="E1DFDD"/>
    </w:rPr>
  </w:style>
  <w:style w:type="character" w:styleId="FollowedHyperlink">
    <w:name w:val="FollowedHyperlink"/>
    <w:basedOn w:val="DefaultParagraphFont"/>
    <w:uiPriority w:val="99"/>
    <w:semiHidden/>
    <w:unhideWhenUsed/>
    <w:rsid w:val="00042D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fb.me/e/440CPQys4" TargetMode="External"/><Relationship Id="rId3" Type="http://schemas.openxmlformats.org/officeDocument/2006/relationships/settings" Target="settings.xml"/><Relationship Id="rId7" Type="http://schemas.openxmlformats.org/officeDocument/2006/relationships/hyperlink" Target="https://drive.google.com/drive/folders/1oYsJxO5zRAt49T4JsbJclsK9jFpfLOmj?usp=driv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bique7@gmail.com" TargetMode="External"/><Relationship Id="rId5" Type="http://schemas.openxmlformats.org/officeDocument/2006/relationships/hyperlink" Target="https://linkedin.com/in/shabique-islam-8b9b501b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SHABIQUE ISLAM</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SHABIQUE ISLAM</dc:title>
  <cp:lastModifiedBy>shabique islam</cp:lastModifiedBy>
  <cp:revision>1</cp:revision>
  <cp:lastPrinted>2025-03-13T19:44:00Z</cp:lastPrinted>
  <dcterms:created xsi:type="dcterms:W3CDTF">2025-03-13T19:31:00Z</dcterms:created>
  <dcterms:modified xsi:type="dcterms:W3CDTF">2025-03-13T20:02:00Z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7b793b4c-87c7-4546-9b78-6107ca6c0dc5</vt:lpwstr>
  </property>
  <property fmtid="{D5CDD505-2E9C-101B-9397-08002B2CF9AE}" pid="3" name="x1ye=0">
    <vt:lpwstr>+EQAAB+LCAAAAAAABAAUm8VyrFAURT+IAW5D3L3RGe7ufP3Lq0r1JDQFnHv3XivpJglcZEQCYViEEGCcETBBoGiBxkmSIgiKqKwV5AWa/vZGabv8dBDrkARed3G9TEcnBMligSOSifOgwR9tUUNknkYdvJfM0GAHDhkGM+YdZdjDLNvRMQhBs1UiI8gPDVxiuuQuHVj7Z3uqnUcm8gC0rK0gmO0SmnAnSlfZWcNTB16sHET2IsflXtQNn6NaSpc</vt:lpwstr>
  </property>
  <property fmtid="{D5CDD505-2E9C-101B-9397-08002B2CF9AE}" pid="4" name="x1ye=1">
    <vt:lpwstr>7eVG/t4Pn03jC9otI4Xi9bOur0WD1vf9FrMG0Wei8XBxNlJjQcthZgcikua3FW4RenE8M8FS2b9tU/Ne0jBkCSv9uahKzt7vpZwN5n4/UcDsLtFDk1kTshoAbOC78KCezBnVGyzLPrgrQuSah9BCaC1JmuzYgycFWg40GGpYcv8MWAfLeWOaRKwVynNAnMw/YgD5Rd6j8pCqSulIMLa97dv87p7hCAG2gmhRpZRbRrtM1uxG3pTREkV7vWlQ6Qo</vt:lpwstr>
  </property>
  <property fmtid="{D5CDD505-2E9C-101B-9397-08002B2CF9AE}" pid="5" name="x1ye=10">
    <vt:lpwstr>WMtXQqjcHak23JCRbBEFyuRvmA+n78Ycj5zwLakLe66s75cvmDIqPr0B/4NGN7xuIAFsYtwQ2bqwLZ9B6hrbMImxKqbEgdLB8V591Xz0VBcpfbV/VrC/oVQTjNYSinvb/VQ3x7ixT3YR7nhYluWUwNkS8miNxvCcr2wv22/iSe06Z5ECyPxUht4WICXsQKwW3/u/l6QP9Gm2tbYDoPp3zS1/2+lXRCJyNrNEu5fo3vcB9cwINPmmEKPMs8Z8QD0</vt:lpwstr>
  </property>
  <property fmtid="{D5CDD505-2E9C-101B-9397-08002B2CF9AE}" pid="6" name="x1ye=11">
    <vt:lpwstr>B4jTHedU2IfWq8nrGazXa1pjI2CAfHucUjsXW+pl+jqzlS0Oo83ftpGWS7/R0Geo9dfxIz8FOfhCvugEyM/eI+hDWcs0V0bLzKJXA0V/SO3rc4aE+vEMDQHIvfklkx2yIOBxaOwiO9VItS81ctHYmsnAuM2nv85YvVQxDPHv0pqcTIUcgBWqAL3rfI0N5Ebwf5eWXGlfwz/UdhhpDJj4VFZSbL8bUBF6bjj4uKkjdKIoEMph6OVaqnl7uU7R2BI</vt:lpwstr>
  </property>
  <property fmtid="{D5CDD505-2E9C-101B-9397-08002B2CF9AE}" pid="7" name="x1ye=12">
    <vt:lpwstr>SawJMTf0u1jVVdwlsw96DBSsy/g+95SHPrC930t+02eRxpDJrhH2WXHpyM7F2u4B6oeSYCDDh0N3auJp5a9HaYzGbfQUDKKHMdyjDX664bYzbknZ1r7XZQUq1pi9SfG0bQBrGJgexVPTWv4RYjE9ytyfgrVK9kNunmjJJ2f1ZE+FkS6EO3bpdeu6T1iPZ2LNZ0hL/NLU8fpHADwD9tLW7xBye3RrGdq2y+C5BBkHRMvtFilek6UD4Ad6tNAbyAa</vt:lpwstr>
  </property>
  <property fmtid="{D5CDD505-2E9C-101B-9397-08002B2CF9AE}" pid="8" name="x1ye=13">
    <vt:lpwstr>LrcjSmKnw5NTSA7zaaFxcTt6KeUlt+5oL/TpYwT7N9N9OyAOrHr5HA8dKM4IVADwbN7xE5xFO3benIBcJaktDuBMlHOM25z+TQfj5gt7QBe48C+rh+XIMaCP01+b25rWDxLtgL374I8U/EYRj71UmtI4aYLQU1klmV/iZRMUZcx1xR0xIOoo1HICyguV/gEf/NRfrAE5m2zfL3oSm08PnPUBL+rsaNlvZxLH2LEImEbdGI+9dox9uh87RAARQQo</vt:lpwstr>
  </property>
  <property fmtid="{D5CDD505-2E9C-101B-9397-08002B2CF9AE}" pid="9" name="x1ye=14">
    <vt:lpwstr>oqTJxqkIPY9xRfldVTbtWMIq7/HF5tUfdOYVWJWb1DEuuaxrUseud9yOZXQBN6fABT8mVISBzRTE6hfvSnbrn3Jj0UALtPe26pR+Ef8qHE89bsLLsgQL2lKW/7y0U2wDf25nc/1IlPakUKCb5gqiL4I+MxxCZZHm+xoMksRXQm0xILSVxPgr6iTDiPDnYDvOGGqQRLrU87cno8SmfuAoBPvnnBiGXkVrhR4zcunhr9RVPNyqywY4O7LweIB5/pw</vt:lpwstr>
  </property>
  <property fmtid="{D5CDD505-2E9C-101B-9397-08002B2CF9AE}" pid="10" name="x1ye=15">
    <vt:lpwstr>17GBEsBWwJOPF1w5ra8mVVkxRHqgWGhO7mkqvv41ykdzzaAyT9PumIMU0uqxSgzYfnKBhB/lfgYKMPrnS+KP/yvALCl0qywPV95er/+1oVYgVimdB9w+g24ZpnLXwSuykvdPokdmlhFlyaag2v2B/quF6MDeOrW2/UVOtDiTn+fh0QkcvvXHJnQVUaLu3WGCxakx9xESpSa+fSkw4C89FxPgBy3jhlgIoPMgMDSplwawkHAMdoaU6VKkrO/L1N5</vt:lpwstr>
  </property>
  <property fmtid="{D5CDD505-2E9C-101B-9397-08002B2CF9AE}" pid="11" name="x1ye=16">
    <vt:lpwstr>IJ/vcLtwMQVIIPnJ9wJXkeKhTm5Qz6+3hIIwF84yrR3whkBUlKnEv5vgm2DymwYgf/MYmq465LkuSImzVgVLK+rbf5LhKosLpEmXghwrp8oMlxT6r0vp+djzEzijFcEhMdaMrf97r0y0pVMt7d+iffhpPcYP0Q2Ju/D2XGXnhMVRt9M2IrcXZjwOeCP6F+QNoRfEYH4/o8au3Xwx5xqo+c/FO+XkYtZX3kZcJyrsWjsY/jwLEjsTN9lCXNcWB+w</vt:lpwstr>
  </property>
  <property fmtid="{D5CDD505-2E9C-101B-9397-08002B2CF9AE}" pid="12" name="x1ye=17">
    <vt:lpwstr>9Oh3VKDHHbSi3kCnyWcuyFZdZfdLw2qpNOr8QeUxX8pnlr7Xgv1K2TE8O5ebAYnPYGh2kypQhyVo3JvITkl+VYnIV//16xrOQh37G7j6LUuhjX+6evTDurxRi6uvWPjUUUJOECmFD3ggVbRNydSIQjyjXFzLcLul2n5J2aiFgZlQQylzfm2GfkqNdYlJa+qHL+nVe9XJc8lyn1l+sm4PeRdtlNc+lOerHEGnXMrYR4yJAQ8wrpP7BCWOLQm4PsP</vt:lpwstr>
  </property>
  <property fmtid="{D5CDD505-2E9C-101B-9397-08002B2CF9AE}" pid="13" name="x1ye=18">
    <vt:lpwstr>J7tugdGBREiic3XpwwRnt2jCjsjJ6m+cYjiUp7cU7ATHAvJcH+Dn+Kr86goGeyYclDXjkvtT+ww7soI6up4tyXd2Ce2YjEksZIhZHb1E09+YyY2f0PYePUKrIC3e9EVI24xpGJu1F7smCG/tUgX08KQrfn2Jump4ZCxxWQ/eoB/pNkPlq1u6kIY0iTpRiJotBPdeGuWqqApe5IJTXIX0aRW+N1fwvuCaNwQ12tGy6k8x8Ur8i7nvHfz7PLW86bO</vt:lpwstr>
  </property>
  <property fmtid="{D5CDD505-2E9C-101B-9397-08002B2CF9AE}" pid="14" name="x1ye=19">
    <vt:lpwstr>bDsr3BYdlgp1PytfVxb15np1l9iVJ/jH9rTxeQ540bSS5Gdq7grPAFuWCbAapxsgIyZ+tgOZ9emHNFpc8B4uYgwVv0VSBltvnZv9FBKEnklB6WSEKY2s/2AtYBSkUnJ5wQg9qKdfwEk69U5kFSXY4iT1I268isNQNVAYLLRwbADkhAsqmlzG8TAw/3YTfWSuRROsmD0cy/InRW5uhfpz4h+srh2BgFR9Rdzxp+AcoJYZVHOmbqmUt0i872nbFHt</vt:lpwstr>
  </property>
  <property fmtid="{D5CDD505-2E9C-101B-9397-08002B2CF9AE}" pid="15" name="x1ye=2">
    <vt:lpwstr>yoKZOMJx41mUQ3SyWejU46lSLXE2guwSMhTV1qEtJ69GG96xl8ZOQ8pnzxMQXol5ShTNQPWW/BvqR7zQ4cUPdWXVsFHgv9YZ2lc/KLZ9fQnEyMFEzGIeIj8w99FuebRrLucXlCGtw+n5Egc7IIj7Q17ysp3DU97L+ANM8QQC7zfHeHhPvkt4XcuP2007UVN/s1hnKi2dJuKkw3ClqQvtkkdG2BMBKr4HL/mCyVTwDA28eOt5CcROh7ckGQHyasE</vt:lpwstr>
  </property>
  <property fmtid="{D5CDD505-2E9C-101B-9397-08002B2CF9AE}" pid="16" name="x1ye=20">
    <vt:lpwstr>7Z7OuQ2CcScbbkZ8hDnSNvzEpzbt2fyG7+H1dxJ5Upv4KwNTFcu31aoMiLN5rk+NehKluOX6j0t3O0XKplPImDdroX76g9D36yhFn46Iv74VC/jqE+uR7suP+QzLa0ToIFYCCccJHC1C6bF4KToFGGbEth43jiSpuWgUi06yuyxAkBLhje78vk98eAhDeuLyvwSSYeqzJIPyrw1z9G+eZRGHp2UldHqjiP7sf44X0VesGxq41FomlVpIPkE7Is9</vt:lpwstr>
  </property>
  <property fmtid="{D5CDD505-2E9C-101B-9397-08002B2CF9AE}" pid="17" name="x1ye=21">
    <vt:lpwstr>iKQWZGke+3FWYbosQ2xC8A0a71NHP88E2ZmgypX2q/eM7Pq8sVaJCJlvouvbYF2Dm2Q19wAG7wQdo6lBk/eCty9P2WL/sNesw7Wc8bsTgD11zv9cTRsDFWQlFG3+b3Y+PnhNgLbRqV94+6oyDZ8aOYMMKOL6HWzt89SNiDj/Wm1OJpC5IQiE1fofEI/NSnkA9gO0sKtkAWm2tHSG50db+u0hZAGVvhf8KTLBTIKzG6bpvc5Gvpc9Ei06G8dgMUk</vt:lpwstr>
  </property>
  <property fmtid="{D5CDD505-2E9C-101B-9397-08002B2CF9AE}" pid="18" name="x1ye=22">
    <vt:lpwstr>bmOaN+0NdFof8GEcXOV/acqHfm/rUmc/ia4FPEdR1TSZHuDSnjriW2kNOedoemETi0MkSVvOzWgLAg4tlSTSGoQSRrpEHhHHmdQaPJjWN/UzHMca+6fxZ9G784cc6LOwua/kxOkBoptfevYVH8uPndFCQXnkcZaPAEnK6cmni2pgDqN2S2yceaHDcQcAfi4fzNQm+VpZLIqo2lQ1gS+ub6uEcAFDN6KXX46lWZghOhw7meyOfpL7p7HWADfEkfY</vt:lpwstr>
  </property>
  <property fmtid="{D5CDD505-2E9C-101B-9397-08002B2CF9AE}" pid="19" name="x1ye=23">
    <vt:lpwstr>QjyKMheyslEWyKofC3oXp3uPym1kl6dJ0jNWF0V+uE+3+UxoZGdgq7irEszmawOv99VzpjTPaxWpdEW0Uf4PXlqGFDObe5cnjn4g/qxupk/3RdcDg1Mm0aagmrRDcrUGGhAsqkY7CoiaeRbstGT5zf0nlZVNlEeAupkNUI0/nrdFXQdl17l2I4hCQbcLtkQYqZeQVJr5I8/QubUEj+nZudX1+J9AXXG9h3V5wtY3ocytFnfHn+oclin1CMhRXtr</vt:lpwstr>
  </property>
  <property fmtid="{D5CDD505-2E9C-101B-9397-08002B2CF9AE}" pid="20" name="x1ye=24">
    <vt:lpwstr>hBoH0AWMC5F4UDgoLBt6/+o3iplScQP3Yak18tOdk9fW00v/ipEXtPsHlZqWqkCASmKMIrYbusZfWMJGniF1mMhe/QeiXNClcIB9V/GQUGgVNrcJf9L9juLzYpj6uO4b2Q/EUh7m/mVOGgx1zbDN1irfRMP8d0gUvDYFLCcKdP/ZNmzOLUMMtd0BkThq/J/TJ5gmu98vYoRUEeVQ1w0IoP82Rnlms2PV7rH1AEJaQw+MlU9jLwQ5l0Q3XVX8kmy</vt:lpwstr>
  </property>
  <property fmtid="{D5CDD505-2E9C-101B-9397-08002B2CF9AE}" pid="21" name="x1ye=25">
    <vt:lpwstr>ybbJUQlFM9MXyesu3Xx+C9qkaett9/6KCEbmojxLzDeB6pjEAKSo6w44cPM/BHPK55YnDQNZVyWxFIecpPA7UITu/3pb0iKjslUGCT80HJxKfLbWvk7+xwMHlxP7keOaLeVSwy0es5ImphwE+f5YUmcNphcbcVxrlnr+SR8+JKHD+nOcV2Ozqfma/1e75IY6HUxoKsRdbzPDad7d4bgQUTJwmljfQXiKiGLzm2Xu50cHA1Nq6kvcZS+3NuKnwfZ</vt:lpwstr>
  </property>
  <property fmtid="{D5CDD505-2E9C-101B-9397-08002B2CF9AE}" pid="22" name="x1ye=26">
    <vt:lpwstr>I8pb3+gjkjKh/ZL/yfB7YULJQn9IdW2Vq9NnWWbcYW53Zw+6ZcRHs10o8BYB9Wpej/nyVLH3qzFOOQi+SV3isc5pk0zSagv9eI5ViF8ZgMxSRc/NiA3FpAtJlrc52yYfwMDdT56nkjc0WgRKSgjDBL9jN/5sWNKFaQlbdNQCdRkaEGEYS+nFeRBzhdd47+JFW9732nse0l8JWR+4B19PZ1UgoosOaARZL8M2iaWw50Zs9fEMD6GGaym8Wr8LOq+</vt:lpwstr>
  </property>
  <property fmtid="{D5CDD505-2E9C-101B-9397-08002B2CF9AE}" pid="23" name="x1ye=27">
    <vt:lpwstr>GFqRtLumgKV44jWQxXJNxyA8111uL9Mvd9EwALZ1m+OQ4sbZ6tCqwQ7JMJhynGDESzzi/irxRrmDk8bWxduVnPKtKg25rc5ouoOD8b7fD6WwR4wcx74zgm5ibYtXTf4cR6qosny0edhXAssxeZPyK3M8WPDucp9r8VNHjU3E9NQdyEIzf6mmxqASZLfA2401ynXsmpel8UjtGV4Hu5v/gRGvfCJSDtizVv74X9C/lc5ePhxu+pmbcE2j4YIAE0+</vt:lpwstr>
  </property>
  <property fmtid="{D5CDD505-2E9C-101B-9397-08002B2CF9AE}" pid="24" name="x1ye=28">
    <vt:lpwstr>X0OQ8VRfr6000p+SZ42QZpoQSCxB9oGhhytrxjMuP4S2KeDwtySmN1vjujzk7r3m0zNn/5IcV84lrgQlZT+emJHRjz+QKuuKhu9d1b0vDMi3Frl8f+JgTOaofK6T6paVBdHvBSgNhG9gFARcA+Cvx7ERndyj7/7FLCJbZGoPn1MwtXy7TmGlLdexmV2vnPhX1Yau/DSgQ7zL4Szk1xNWbrfh9KFI5hPynh8Dkkpp9v6KsaYWKdXXxwz9szMlM82</vt:lpwstr>
  </property>
  <property fmtid="{D5CDD505-2E9C-101B-9397-08002B2CF9AE}" pid="25" name="x1ye=29">
    <vt:lpwstr>9k706y7GyWVJ5+B4sK4o3gQQ5D+jxMThMqqlI5OMdIuayyAIzlgaLft2CxOQOfkBJSot/7yCso7QZaZVUJfNsNNLy6u7o+N0St2JHh+u2eQ3zSTPTuJtNU529QO+ykvgdNs4PLhNOeps197YGIHJdRnebXipRW8J6Mlo7VhrOWpzuWDb9POeCtq9BCwzgwxJmhuoD7mqdIEXJHRbPC70WGCxBCrjliGhwjpn6dKwG8vnlSdirC1TaacmiC20YJ5</vt:lpwstr>
  </property>
  <property fmtid="{D5CDD505-2E9C-101B-9397-08002B2CF9AE}" pid="26" name="x1ye=3">
    <vt:lpwstr>tMrvVTpPUv9Gd2jqO/aQE0PSwcKW8tLEaKcvvHPa0bGyDPHWmhvoTwTVTEEP/ncpbm0XjUmlJ/cQp0SGvQwcWmMm+Qf650aNnzoPaLQngD25LvKsjGfnkcPoFkzujEQd2/xYtGvItk39zdZ8u/K0ECVhXp3vRmA1iTIulUXH26txr/jRdyurb/xXxmg0fTLDZaJqCPxYNoZ3gwvnJto5M9Pq4BDhvE3L/8WDkfG3KaA588tPaATvaQ7itFBM5Hp</vt:lpwstr>
  </property>
  <property fmtid="{D5CDD505-2E9C-101B-9397-08002B2CF9AE}" pid="27" name="x1ye=30">
    <vt:lpwstr>HcQZbNn897ULtVePfG3160qAzz0sxHBsJXPLSTlnA2nbWHqZBiGAF9+K3pwh8ELU4wuge3jWKjANRQaTAy5eesXDkQI6v2KujfVo2tAAESIcC/Jm/RVW/k6bL+3CC3IWGccT3FjiFLKJQbSaS7nlW/1UkOIDCCHnUeMxmd0oROhUS8HYs2PrqLctTxpB8+jLJnsHRD/kbyhsQCyMvx0PqfSiRPB/ZNUTIjCUf0eiVZkwMb12npr6f3Si3Vzc2wh</vt:lpwstr>
  </property>
  <property fmtid="{D5CDD505-2E9C-101B-9397-08002B2CF9AE}" pid="28" name="x1ye=31">
    <vt:lpwstr>CDFeAFoO/wDJ7ftF2xmW6mYP8CAv1N1p+U12pEqydDlsIjEvocowHflQJQ/zi/GwW8LTXObJB6r4LjlTXhxwA/TTz74W34R+RqLlM/XfsFf8egJBy08qBF2x5M6lHiyVk/+NwvyD3kUjOANqry9H0MtcW02NjvYQ9tEyQ29PkK9X9e5WJDtiJKMyBnmsV3b1trps0efK1Ruf8YtSCihbm1dTKTJo23fXi4OR4HEZNqb/IJxErgXuNXHFo6iyZ4h</vt:lpwstr>
  </property>
  <property fmtid="{D5CDD505-2E9C-101B-9397-08002B2CF9AE}" pid="29" name="x1ye=32">
    <vt:lpwstr>n8Z9cWxFZlUXdy+4E3OihTbe0MKe14bqvhF0vBKIJ2k0ApUQimbxuUuMpOXPBb/CK2EgTYsnIaHNoCU/zhKw8pJfhJnwlCya8nDDfLzlMYz9piL+3iEHUHn0rlQqysJDHBf9hLNniKX+Ynuotwgma97O8dlTdb64+kOXKPxj+3yk9+O6KlhL3K3vLCNf/8jHXEkfO5bnp8KnjGk2td+BwlC9XZERn3l/8bQ+Oj6dlv9TLXBSAF4s/nKruxv0DqM</vt:lpwstr>
  </property>
  <property fmtid="{D5CDD505-2E9C-101B-9397-08002B2CF9AE}" pid="30" name="x1ye=33">
    <vt:lpwstr>UgAdMZsxay6MNgoyqTX62MoZ5b8VrPcFVDxlnrv+EOye7Vj0EbQnbMClzL556FdA5IKrEOb0aXw46a0cI0I89JEAVn8s21gBz/5jqjxFrDnOWMvob//IjyCpVQsEkOo0MW+tJtswYPMg9/qQV/kiuRroaBAHD/9uWQaiI3zfuOileVb/c9rRjNR2YG+Cg9uKlshjMus874DDLNeijCs1beP4kJTwZTBUkUcgpBvhdKr4fo5YZciQNqvulRUIFhe</vt:lpwstr>
  </property>
  <property fmtid="{D5CDD505-2E9C-101B-9397-08002B2CF9AE}" pid="31" name="x1ye=34">
    <vt:lpwstr>KtdvkApwi4psZ6WvpFstD6FzYej8kswsoCQ2Jq42YBvQZJf6f38XNbedrzTRyX5SCMXtiWrvhKLO9Z+2aLNMRMme6CgT3MHWfHu6wkwCyBnLo0UugxfrP364VLU830Ze8OIkXuyS0Gz9a2nhM4kSWKNsoWDT4V1RQPDpMbJmXC7tmc774X9Lk4+xF5vf3CCMqFEO4w529Gez7Djynp1+/JAuOMRq4d5ax5whZ57G5jq1pIcXWeJ9RSVkytyTw4F</vt:lpwstr>
  </property>
  <property fmtid="{D5CDD505-2E9C-101B-9397-08002B2CF9AE}" pid="32" name="x1ye=35">
    <vt:lpwstr>Q3mtj/CJzClxoumreNFuv/KEdf1uGqpuNJMWRVarg/oDVPjySbb30DZ7bHs8mB5f8tkkWt59/O/ZbfXHCesV+0RAOZRpiVWTwSQrk1ka/Gj8W96kiZzsde1U6bG53g1xlouxpPIXrdlrI8DhqMinkkg8i2UtN8GBC/Z9rrNmLypqkIJZLHfbQfwXaVjMU+1EjtFEbPJMUhC1RMU6FcU5SehYG4Zj2c1i1+7NNuct5SXAjK3DN/moHOKY8Xt5X/M</vt:lpwstr>
  </property>
  <property fmtid="{D5CDD505-2E9C-101B-9397-08002B2CF9AE}" pid="33" name="x1ye=36">
    <vt:lpwstr>mmr9/vCEc0qtufF9mZ6YZZiAuBnWmYKjqgSwh4FEPZ6ynDcg9rfGibKv01rSVmRxhb16t4JFJflA9imTj+gvLIo/YxLyHpcILEKusx+WN2I2tIzxiaODEEecypqsK1TkteA7Au0CjVu6p47Gdmv+fJEzi7zC2dYlE8nagUw4rG3xj5osf0JMXJ8yY+lfpHIYVaJbOXNN++d+KzaoI2CErBIvVBeDWbu/9iDMfyNOAaxh2h+mFEX0bIS+0+ReWU+</vt:lpwstr>
  </property>
  <property fmtid="{D5CDD505-2E9C-101B-9397-08002B2CF9AE}" pid="34" name="x1ye=37">
    <vt:lpwstr>w8xf4dxDWlvnM6FkXru6EldEfny+DYwDDPvr3xXphiG4bL518doVYA8aSUE9Ai2KHi0EV7KSq58G7tgJATe256mRgqrungyFgid/yeeejVI9DyPPCT8TLnJ58Ju5b0jLkZH7gXiwEZjDW81GonVJQZbKkaKgW/dQG8JV/Jripgx1pf6wMtfEN3s4rvYonn811ac88IP2M+K3CrAHAsKZ6xJo/BCrgJsD2piQYkXJJz6YVeKYO+ayhtXVTLkh7pu</vt:lpwstr>
  </property>
  <property fmtid="{D5CDD505-2E9C-101B-9397-08002B2CF9AE}" pid="35" name="x1ye=38">
    <vt:lpwstr>mXM0dO+qk0m7GUGBIzxvU8NwNV6JOuhApZ16SBhgsVyQQAUKxjxMoAeB/+5uypGLVUSUVEEoNWyPh13s3A4jU7BrhJ5WkpcuO2doCkKydIyF2S84+c22sjg0zqCJrtuaGOPxSD2/vm9CLRCpB43r+/hasskvXJxrMU5wMGP2axY1kvBXG+Ga8xCsSjiz3C86xROdE+mruFZ0b5C8ThB6ay4AudcJv35b9ker1LrwXq8/0gC87/qL6HDU0ek3SDG</vt:lpwstr>
  </property>
  <property fmtid="{D5CDD505-2E9C-101B-9397-08002B2CF9AE}" pid="36" name="x1ye=39">
    <vt:lpwstr>hy2fuapA0yluKKFZlWZNk0O58/maQ1BwU/8kxhuwWFjTQt3GwWF75lZSE9/N/N5EHWga3vr1uI4RCZw4rNGSzyNn+wkDbTG/LtBIK8MIJ84KwSBqJ6RbDcHADE/oEL2T4M8HlbqNY4rKGgQmMNzJdnQAPB3bcHwT96aZqM7+FCrMnubcQbNRFuqYjDegmtnG8WQLfnJca9Xbi5+WINHwZLyCwphfREjPpRgw2GG4Tg3fJ0kmm6ewsXTjsSGblHq</vt:lpwstr>
  </property>
  <property fmtid="{D5CDD505-2E9C-101B-9397-08002B2CF9AE}" pid="37" name="x1ye=4">
    <vt:lpwstr>ZCW4U3jlfMC5kd9rxuBo5fSKci3V/IisnYxf5pYDKShL3doXmQXI+ZsLbPgxcghYoBsomo+rliDT/NnQsQV7KXP2J1b2u7OMq2ZJLMDN3FxJ1E2IB+oPsVIdzsByxCfzxrjChap5v6hEtDIZGJh3qU+yW79YAv7B3yA86JAxyNPXtNUie3Ut+Tqvw6oYzIpwDiwkrgzkPB1S+xa+ub8bZ5tx1Vs+6WfoARLPwdnlymMBLmZ3OV2/9pGOgKKRzIX</vt:lpwstr>
  </property>
  <property fmtid="{D5CDD505-2E9C-101B-9397-08002B2CF9AE}" pid="38" name="x1ye=40">
    <vt:lpwstr>18jHgsnP0f68U7qXaKKWqT2+BmEBM3gnGgMFhauGIp+oFE4BDjnP87rVscxVy2Hq2od0xKBj3qZpVJfhzTQFvm8uEK1LTC+/8tgljY13Ir7cGvnWPhHTr50GwEAj7FWWamJX5e8Z4bgiYJOCl/EINDXKlDOwQTbWoe/+g5p6fN/nx5MWwMpDOuYLlyjY8rPdwHku4AeQf7TQnAl+/XGwDBTdofRo8IauLFwxtLE8A0UNnYHMJuctax8hB/muKsf</vt:lpwstr>
  </property>
  <property fmtid="{D5CDD505-2E9C-101B-9397-08002B2CF9AE}" pid="39" name="x1ye=41">
    <vt:lpwstr>MpT4W4Lgs9FHzu+BniFKPTFavThylP2UzYFlHDn9xUx6UOlKRNampIvu334zD1BUM2LJ/jiKxF8Zrnb/lULisqNCphvW+BDmEE5M2x8oq4dNEU77xlntmeWQbX8lPbgoCVHcKI/45q3ztTF9oUWL8GdyqMrTlkhcw329rB8u+Cl4UUGcKgKsJmne0cp+az8VcpY5WdLZuBd/wWMm+GRPyh/hkO1hhMg2fbm/zxnj4LNwQASM+mIqkpJ8M53D634</vt:lpwstr>
  </property>
  <property fmtid="{D5CDD505-2E9C-101B-9397-08002B2CF9AE}" pid="40" name="x1ye=42">
    <vt:lpwstr>kUBUyz5S8z7AUUKqw7ue+vhnqKuWp6NXnL5j0KATP9JLy1F5aAZjnw8xTrDnETyum/burz9S4iCLihoxOz/lYteTxeYEqeyCP71JxXNSce7OAkVF94Ii7Mb3JfKfuTdTnx2Lxw/e5RglWFeEJBbwcwFdAQdovg1riLDjUibR6VD7GlAvz2+/sH4CTpM+p2UhBS4Hc8EvtTnmw0wrMT/ulRq8GtdFavwrEFW9HAEpU2kBpYRPsjQQ+zBTlTdKY/k</vt:lpwstr>
  </property>
  <property fmtid="{D5CDD505-2E9C-101B-9397-08002B2CF9AE}" pid="41" name="x1ye=43">
    <vt:lpwstr>1eIhmK+4sco3gUBzvhKuruFr8h9XXblBsvTpoACxv2IdGRjqsWlQSUEzxdC/deaJPKgCs5qDmi5zEPf4oA1hmGH2CQCZZLR688l7hY7wLDARG5FUajPkaQ0C5/pouSU7dNsrqPMjfz6M0oDmMyByWp0RLAJi2Pr6aMG4YRsJuvoL451O5id0/V3F6lEHNG4rVvF9evOATzXoTDTesYrS4JGwFxWf5ZVEytvFzhOC78Ed94Uqph8InOjX3Enex4X</vt:lpwstr>
  </property>
  <property fmtid="{D5CDD505-2E9C-101B-9397-08002B2CF9AE}" pid="42" name="x1ye=44">
    <vt:lpwstr>2q1LHIsw2vaHCqBiQqCub1hiPpC3vSsDoW1lzHWNVX9Dq84J9ddxRCvd5onLRz94Ng2lPYw/PuSUkpOtUVw7jryKWWVNtypqFEAF2NmFgK3ARP8FgwStejmpE0LpQCyxjhWBbg9EppSTnFBzk6A9FirvaEj0B+4SpDOBUN32rggAY+/RW7itdZHsUuRNh8OAwqt2D9kULVdv4bkKyHDSsuxjFOeewUswPzqE/TNAmRH2pJsQ5z+XAIfdP7lRE8r</vt:lpwstr>
  </property>
  <property fmtid="{D5CDD505-2E9C-101B-9397-08002B2CF9AE}" pid="43" name="x1ye=45">
    <vt:lpwstr>zkTxoMtwVoxpKd06LE47VamfzlyBl2DVkkNx/hMp+zqazJVmobKRaO+7IK9v9HcFLXmSuRPGLC8AD5OjjzbvddOx5whliRGvSZ9x1kOovJJ7K4FLbZ5l7vn/lUWIHQ/xxQ19uv9cWruH9yR+bua4DPy+g1OzbqKLfLdc+ePHNI3A4VKLpnPAV6ALzEH88gHOAcNUTza4aQ20qyOGYTFEZkO2uUOG894Eqg0LshOuDmIUfAx8xkEdpRf/tDSXc73</vt:lpwstr>
  </property>
  <property fmtid="{D5CDD505-2E9C-101B-9397-08002B2CF9AE}" pid="44" name="x1ye=46">
    <vt:lpwstr>oITYRdUoe3yPxvwZvom5HbF/89379SqNOsclwQICTZR38hd8I7SB12VxbY3YpiQSNW2WKleb0nSXT8rfc2TiaObrZpHF2iDz0xOH1DUt72V+7UrxdR7w1TO1demxmqVXYxlaHWg3b8qTl3IhWHW+zxOXKotxTyV5n3Di2mKztzG4s1x1cpvizwOJmLPpgW357lgjBhW8DTVUw0kWMjMT0Sx6Qz1O1qNQmLuEM9b7JvW647OOuc2BzXlrt3QNGRQ</vt:lpwstr>
  </property>
  <property fmtid="{D5CDD505-2E9C-101B-9397-08002B2CF9AE}" pid="45" name="x1ye=47">
    <vt:lpwstr>KD4e/3TgrbrE2VbcKbhdpFZ9VcDAD66MKaf0Qu5bjwOBZfNlr+nCsOowE1OP8rAOgG4FVXnfS0psSTjgEXdIa7cLUOh7/EtVS0Ge3VfIP+lKVJqv1YZHeGgegE2YFg+37WG6A/PN9cvtQaE7Rqs4GGzWJWs8u9PoqyxmxTFsAj0iNGkbkCQaWFwoIQm3KHZ3C+51oTLa8JAtH63RsPNmkUtHyV/M2ShF2p911JxmTiifiIKBdeMg0ZAtP//yc8n</vt:lpwstr>
  </property>
  <property fmtid="{D5CDD505-2E9C-101B-9397-08002B2CF9AE}" pid="46" name="x1ye=48">
    <vt:lpwstr>ba7X8Osk+qn+YWYZe+Cg5GrAnc3Vmzl5NUlz/ocBOEyAOXjdVTfCRPnTWtBh4akvLSpmSRvv6Tgil6CdJIATkeg3pvG8wGugKYZZODrTc+CinGRAI78epGd7P7nw2X9lgFsn66f1Jj0W9Yjpnk/OGHFfoOJeH+BY/3rn+ydt7nxGePt7ICnNYofrFdEC0nRQkBNENdWxUQKM+1FK+v7vku45AOf9xTO+QFcFRkPznVCI0vQMQWJeMpjzbDYkjw2</vt:lpwstr>
  </property>
  <property fmtid="{D5CDD505-2E9C-101B-9397-08002B2CF9AE}" pid="47" name="x1ye=49">
    <vt:lpwstr>JdsIhOCs1hwudTmfTBcWC8cej3B8Cj37eWw2P2dsxQP8ZOUjEvwv3r9EgQ/j21hQgnpeJUaHe0cekRUwU66rEx0OohfBXbmCte/WHBCa+fkwepoXVT7a2eD6bmyKf+11r8yd9Flb4HibtwO+HlAwk7pgDKsYHeW+/bM8iCVlIEqXcNHFDKPP59ChUqReOByo2h/q1uP38J6ChMVLYY6tpOpPuK1I8M2kR+Gj0/PS+RU9FMVlek+OO2P602ZcT8m</vt:lpwstr>
  </property>
  <property fmtid="{D5CDD505-2E9C-101B-9397-08002B2CF9AE}" pid="48" name="x1ye=5">
    <vt:lpwstr>KuK4V2l2utyFhCvJXIfXCevzXfW0yUSqOwTC/XWaQwD0Zk4TYkCDzduWGafIOutaEbDQfGsNmT6nqdQ8sT6nh9Ec/ckrRdpbhZpVZ+FXas17qW55NYSzShe18CZjx5rKxLMZAa4OBxzg2WBbBT9mthnefLQZ95v8FlGETwaXOzNDpfNVDjCUwtAaz33L7KSSZ9Vkr+kCACsxn1EEfE3UnE4krPg6Md7iEItNs8p5sogqlLHJ2wWIqvG5Mk5RZ1/</vt:lpwstr>
  </property>
  <property fmtid="{D5CDD505-2E9C-101B-9397-08002B2CF9AE}" pid="49" name="x1ye=50">
    <vt:lpwstr>++nS8zlQZgf8qD0PZjwZNowIaXcFtlNW+cp73893yBXkG2vR3Kw5RsglkhVK6qIE6/A+JwQr90KgeKWhDvQjYGHRbwuwa3KoD88GYhp9EzB2uT95Q+5U2HZRA0NEEXcDV0LRXYXV+FtATBMlYd7UjG+WgBtKUOB1W5fQfd4WOtU0z2muDmau5Z1Ygu4kdY/Wo7TMSRdC1gf7syjn8jhpvBnnR/8ARoy4AM2wXKFr2p/ghCzl6hm/Sx/Kk6KzLXA</vt:lpwstr>
  </property>
  <property fmtid="{D5CDD505-2E9C-101B-9397-08002B2CF9AE}" pid="50" name="x1ye=51">
    <vt:lpwstr>fctqdcRefWJDYlMyleNU/cGWzyIv8E/I8X6ExqjkZYYtnrpI/rKTGT2RVxqOVx6a+nwmkcjyzx4+G0SEvrHeJUXevxfSxXD14qw0vPLj+lPDybVNIZFlZ1l9UB/AXjjMy1DciQ5BhG4zSO8Kic3tu2KSjlq18bJwP5Saq4xt4tO4NzcbWc05w/Wlxkwn1Ycoro4Vp4dax5AMnNlM4fWwmOsTDd3+DzaG0EwhPO5kB//R/i/wYDYmmg+uxQcWFQC</vt:lpwstr>
  </property>
  <property fmtid="{D5CDD505-2E9C-101B-9397-08002B2CF9AE}" pid="51" name="x1ye=52">
    <vt:lpwstr>flOjc+eQyTz4FR6RP3dfv01tO+YP7gCEZyrGyChCbT+n8lB60qO0dNQ/d/l/APdT75bRKE6sAgpRUUxrti7i/zDefjmJPVulRV5xe3+CsCUcdzkbT+u73rfNqHUSHr+G2Mmaj/MZOSAr/hEhKCVTMEdVaJ0AdQ2deet/S88/KjP+g4HOvNx0GMMIEHbDVEwNbPNK9R6UdBr1QJJL3DWo0F0l0bnU42/koMJ5JI93UEkJHyvWR9S2R2pmMwhp8UD</vt:lpwstr>
  </property>
  <property fmtid="{D5CDD505-2E9C-101B-9397-08002B2CF9AE}" pid="52" name="x1ye=53">
    <vt:lpwstr>P3OjhdELFepk+u8lrsvm/fMD+woeY/CGGEuagYveNKafX+xIDh6uD/zqUqxfvGx/jtOMIGJ7K8hu6Cg73LXLN772HaiETOJGdKfeCmba/opKZcEUgVVaZPxn5Ibv5g38zl4Ln/w+XRWtgSzJhriqoi2rAC+ah4Bw8+ct4p/ITQhes7ewv7m8WO/d6XkaHueBr4yQGvROukeTGXHn5HaIlMx2S+etTWm+cIKkIqE6AWYVtyzK9P+RVqAnwGJIq6z</vt:lpwstr>
  </property>
  <property fmtid="{D5CDD505-2E9C-101B-9397-08002B2CF9AE}" pid="53" name="x1ye=54">
    <vt:lpwstr>hhQVE56SXVBrIu1mZ6iVamWMZyr4+oVzc7XTqEpKEoNwPfe7VRhLO0aLSrx8IkUhPgPzz7EL5AhEgFfkkZ9txh4wc6SrKG9st3eUGzHHnggYAs9iFcgsAodt8vuyMvZvTdpuHop8PmrzihestGnBQz0O8XQSTok9+aH9yRgxmxEJcrgFLMzpXiKjhC+Oq0om2OjXk+wmDRr/q7q8BBZe5hp7zej/TtoidamzUi0eVvm4SxvnvIzVUqMdb5M9dq8</vt:lpwstr>
  </property>
  <property fmtid="{D5CDD505-2E9C-101B-9397-08002B2CF9AE}" pid="54" name="x1ye=55">
    <vt:lpwstr>yt25B1fmB0TQNp4yZbCs/lyc2J4kY1j7++ZZT+Ciz+4AcAUHQ+s9CWs/xRVblSOQeUsnHE7ip9cxwtbSvslygl+BQ0URGl512vV698g2jwq1URWcdkOaTOjyOam83trSgW9G22ISq2v6IduxK1+GB52czTOSuOf0Y9KyK/1LFiDxBWCKJ6ELqzlyLTpUbWq+sMn9W9j9kfte1XDF7xaiN7WUW9IffxmIXztFJKE7aefs5SVtHQpqjsqEVtvxbKo</vt:lpwstr>
  </property>
  <property fmtid="{D5CDD505-2E9C-101B-9397-08002B2CF9AE}" pid="55" name="x1ye=56">
    <vt:lpwstr>eNmN1gEmPDtAZrvgW0fwOgl6MbFxmg6aC7GjvgX5EIEo45ASkdu+aIA4CgfjmeQn/P2E3YzjoSus4VsnVviVaWSwYtWP9k8OYWOoamQG4UwpwW2Mw8IwP9roro+957S+JzJH/x4qfcztFzM+P66vKEWLUKSZsZHq8pRsdkytrR3DmoBvaAMgx21SbDHe0h5ri2H0yTRNEvopHRQ28fGYdUUrdLpkOU7RJfUoirpMtoiGvvMeOGMwJtU3zXpClWU</vt:lpwstr>
  </property>
  <property fmtid="{D5CDD505-2E9C-101B-9397-08002B2CF9AE}" pid="56" name="x1ye=57">
    <vt:lpwstr>8XfzkyULw9+phXPyzP/tBj+mPLL+o0ooyI13VS1h4h+FXxFBUco7zUWy/6LH7qneeazRVtn0x7xqjLTKU1TJMw342sZwOothCF15Y6+ojk19awUvAsr4odysnKmnPtEQqysdxUsec+uNEAt6LevoqKKbq52FlQFs1y38IAEQz5KjYpPFj40+fd2S51E6ek9DszcNWZql6yPitdlLu2vpYFeEijmNAeMe2pBn6ybkzoHvDL6SyMBoAt8g+6zqn4p</vt:lpwstr>
  </property>
  <property fmtid="{D5CDD505-2E9C-101B-9397-08002B2CF9AE}" pid="57" name="x1ye=58">
    <vt:lpwstr>zH2upE6Gcplc0o07g4lJHwPFUz9s2UWM6hC7+SuIfU6aSUSUkLyP0m9qy56hrMtfEGzlY0nxHLrPakMdxH2uy3+uKJk8bNLvSNP/tfmrWd2IzIwUWpvEVIc77o39voXytMgJb2xG9rvEnXxiuFBAmddNjVD3yQ2KuFJ+r74UPPfVetom9gh+PQ71tOJs1+mJ6Mgi2H/D4FaAtYzSosNhrZz2cRM1vjr7RB9Nam/bdTq4Vvv402NJF0lJktsax0i</vt:lpwstr>
  </property>
  <property fmtid="{D5CDD505-2E9C-101B-9397-08002B2CF9AE}" pid="58" name="x1ye=59">
    <vt:lpwstr>nwB3YogxAog4Ib/Q1Vyll+n8TSjZ1+MyyC1eoIbot8CU/IW37jW1LI/7XdcXy1RsaLcWiw0W5ySIztPfuheSgRwqgAni5DLpeidBlFJpvWOCFJr9lapGUSOzvnrE3ZWNQaKgNe3T8p+8RMFVL2ajaLYGrrxB/4yA3jPlpittMhAmuIrQenUp/dze3DjEAW6hhBHvxpkGOKPoQsxNxPy/z/1vmG2CySPAOhxCplKTr88zXB7Y4aCX9R+X61T4o/N</vt:lpwstr>
  </property>
  <property fmtid="{D5CDD505-2E9C-101B-9397-08002B2CF9AE}" pid="59" name="x1ye=6">
    <vt:lpwstr>nv/MzEnuuOkz5JMa+Plv/uUbEzJxK14AmnGIvIIpRFzvgaYx/kJwiUfvrd0OPGDo3+jKvF7fI8ZN/T3RyDvB5dVPLoxQfWSAf+Xo3JLFA0bVMS/B90lyvarwQgv94Q7posbIOCL8vROpLK3pv2yk1R2I4ZwXuk3BpoK07wSYKDnXTwabvyY9jg+KYDkIy7b3fVImuLKG6IXJhoEcaQi7/n+7xzbi425QMCCYNNunGvkqQ3aMYbuAeu+aioNZqPf</vt:lpwstr>
  </property>
  <property fmtid="{D5CDD505-2E9C-101B-9397-08002B2CF9AE}" pid="60" name="x1ye=60">
    <vt:lpwstr>N5Oun/h+QORMsBPc9g0bf8CHGzLwt7lUQFb4cBEv4Av6FnKPeWyrbl9WwnZypR8HnXkU/7fFihGPv+GWVRtsPWpweJKIAT2N/wIs/PhgqXbm/VqRbSsL9yCh5KYHGvZTJ8fHRpP1xpAWW4EOn2EzkCsZifuUsY2GQPfjFtZ2mrh6ytVMckP7T0wOl5toJojRFyjlpF+Y2srUgASMmx4jGszfPad7X0jzqlu+W4ig74+CoACIIsoYZdhEgb/MIN3</vt:lpwstr>
  </property>
  <property fmtid="{D5CDD505-2E9C-101B-9397-08002B2CF9AE}" pid="61" name="x1ye=61">
    <vt:lpwstr>mL8oR5C/rlsTGRGqwi19Bvzk70/EpRYmuRzGtdIOq1epFrwAshfKP1JVBSDT3TORp1eD2tF6e59gGMr4CY0Z/mUhcD3T+VbP0yMvPg9ixojIHwC8goCOGZXc7mPGVO2JssbNn5BzEfMYYc01nnss/TDrf0CPJFz7n1kYOk8Hy4Yz5VFwZEGZqYL8lRkXA/983hqFk4A18sfI/uwDrHpCsPxr9+RyeetC+Bd/kXWxnBQw9woz10eoUcSkd/SmXx3</vt:lpwstr>
  </property>
  <property fmtid="{D5CDD505-2E9C-101B-9397-08002B2CF9AE}" pid="62" name="x1ye=62">
    <vt:lpwstr>4R7zb4AVEZmXyT/DfxrwJiLH1Qa+DtMFo7p73ajFgLIZ6rYnOAEZrcMlJ/pn6rbZ03PAMYiBRJBqUxbKt7GNQZIIImmHOMmi7BPo6CDnlDaQX9ERnUk34CvPffBi6N6vA35ZFgRcKZSr9rgwiiCum2F/keu+bxzl1poVSTth1ahmCltQTopIAEW7kHFrnmYGYzQxhBYxvSE/PjOzNJNxValtLdlFFuIdulDfsFId9gSvDQ456QC+FxADYMQt3Ab</vt:lpwstr>
  </property>
  <property fmtid="{D5CDD505-2E9C-101B-9397-08002B2CF9AE}" pid="63" name="x1ye=63">
    <vt:lpwstr>U80NRmPBXIClTpYBmH/3l8EDxOstttqxCxHSnusEwH3rOs4mNXgCr+fQCQisPx574PaF7rgjjaun1Drf/0HFa/3/i08+jujvzs9jjzGIF9BD5TxmRG1zFqpVHOn1DeHtucPp8r+cmIkluNFxt98YoocerXISqCixYBL5KZvfOX8ZYvOhmnGm/V2eVxNCpRfZUXFmKPfvbzHrB93lIpDWh7tDvTrgxzwkbPXHxR80tZIkIPATi1S1NiFwG8HBcAl</vt:lpwstr>
  </property>
  <property fmtid="{D5CDD505-2E9C-101B-9397-08002B2CF9AE}" pid="64" name="x1ye=64">
    <vt:lpwstr>4KKQqOAQqBtFYhF3c8RLIhl5v9hKJ3aBvnYmkHhYCGyTPemPTSJ2HDVo4FNdQwNtqf5wA7i+l/qTUKmIKLYtHTZ9BJrgmNQ0Yn2hmNtzbo98Pwm1DOarjlQ9YNMFSP+3iOgA+pMTN6rRsZrzg4in9r5NEoy/OfeShN+62BFAj53xWM+j+qR032Bd4uUuWPIEAAtlRVG90svI9WXUgCMV5F/olfeh5Vtk0b/Wrg+DI9QbgdKPm+IrXvlmRGt/5B/</vt:lpwstr>
  </property>
  <property fmtid="{D5CDD505-2E9C-101B-9397-08002B2CF9AE}" pid="65" name="x1ye=65">
    <vt:lpwstr>rUqMN9xIUR7VydM/uruOo50H8DGdhi/kzS2qT43YJeNy2/vQKYeUG+Zu3RFy7oFjDCyPndEUxr40weJZ6ZDeh+HtekJrVxG2NNEx53T2Ohne3Ljji6gFeF+c/Ufu7TvYvSO4cYV0bQxiqsdw5zJphRa0TCZGYWuepk7aaYPhR4+x5sWFvhu+H9pBiEejXfvtyh64Yj4UiWMyubiFHDpoP6KjvGSjZcrOxEH/N/DxH9VBFch/DCC7lvPouLChSqg</vt:lpwstr>
  </property>
  <property fmtid="{D5CDD505-2E9C-101B-9397-08002B2CF9AE}" pid="66" name="x1ye=66">
    <vt:lpwstr>z164QkIz3znrvnYBJZX+o6TYSYV3IdJlEn10+sazEOptAEvsdhtVbiSeXghHoKdyNzcS0TM6fgX7nHf5FepUUaqxf0pkz5h3WSUpPyWNOFqV3KH885aPcbtc++PGLTExn5KTqrSRRhQhY1MsmfLwK7+Dsz9BRTvg2QMNrERBSPfxWbNxKjQBBFD0QgMdgJNhAgvHcCMrxgQTB4OP2yN+jq+tXvv6B9VsmXT651gdwbqSGYe+LYOP7lTwKd+Wjc7</vt:lpwstr>
  </property>
  <property fmtid="{D5CDD505-2E9C-101B-9397-08002B2CF9AE}" pid="67" name="x1ye=67">
    <vt:lpwstr>jMRn35bGHQdt/o7RigoDqOtPBNuqR6Mbr9i/CVzo/Uu0EvLeKYW4HiojP7/z9X7myBQJQQ3A+IFofEiShdcg4vJIPw1rS4F7ybf020GFTMTAodRhfSUcoANEZqm4Q7U4j4tCOfQoz64LRZvRrzFu98gd6VZCO2hv7jrZbf0SxxmtuIUWXxc61Orzei8ST1ZVkiaIZrHMTkprpYiAfuOVpk0KzFMqV+P4YuicotbMmiQdOXpnVanomcjMbMUjtFV</vt:lpwstr>
  </property>
  <property fmtid="{D5CDD505-2E9C-101B-9397-08002B2CF9AE}" pid="68" name="x1ye=68">
    <vt:lpwstr>rOfYdAche54bRvpVe3gUM4BSZc7526fMdFiSSpMv9NhsQ6a7zWLWrfz+rMj0grIY0S/If5L6bPNSZS9DIk9DIK/D+kL6um7xWpKbnJr9t+7u9OZhrzLIYJmHc9/PnRgDl3Ujdd06d73a2Fo36PAJrUcWFvwnp6625Q7NkxtJwnnewSOfsuPditZELDjvaZIxppLZ7DbtFWdolVkTSuJqIrZxPUkbhOsoq3ZKgXBqsrL0GFvrdq+Gtn7EgUWoOD5</vt:lpwstr>
  </property>
  <property fmtid="{D5CDD505-2E9C-101B-9397-08002B2CF9AE}" pid="69" name="x1ye=69">
    <vt:lpwstr>2RYAzb061a12gNvxJWxaYugUTVGdyTcoW8UBHNrABj7rJR2nJNjSoE/QuQKjjU++HkCIrViotrSr83zZXQj3cdbwX1vZmovvjivjroaKF/s9zkuzvx++gQvI6a2QNNe8e94iedhtN/hwXDYh6+fp0NXXXkIVOSyJf4scxtj6C5n6HrCe7b8EpAmx+Af8JrSPhxTXXs6yeSd2WDyXx9Dba4ftMYMYmG9r68JJjR8GYlrsXfY0RqTUseKwKqYAmqp</vt:lpwstr>
  </property>
  <property fmtid="{D5CDD505-2E9C-101B-9397-08002B2CF9AE}" pid="70" name="x1ye=7">
    <vt:lpwstr>4TdRo970H6bZlWNEigBT8lr+utdxtSGgKaTnlrM4vXrt17pEcmHqSd0tlFlpYAAWB/QJ/YT49eFovCRK+UHzUfwf8OtU4JAKzzEGR9r7vPbxMBZOthg/NTzOL7+C33cQtspxGeykCDFbfJZ9Sgm+F0baOMs1zLu6P74ElamX1GzUFMfz/zzBShdMwYpuomnExpv3qA0bQiTk6AZ3FdJoJWykcj73U5cxbLG2e9euyLHUeIV3PEnmatLUQfxRGrs</vt:lpwstr>
  </property>
  <property fmtid="{D5CDD505-2E9C-101B-9397-08002B2CF9AE}" pid="71" name="x1ye=70">
    <vt:lpwstr>i+pfC4LGysGe1c099liIcmL1b7nz//AGG6Ubz4RAAA</vt:lpwstr>
  </property>
  <property fmtid="{D5CDD505-2E9C-101B-9397-08002B2CF9AE}" pid="72" name="x1ye=8">
    <vt:lpwstr>U5ne8SFFuP5kqige61ZPp6cmo0oOmKAQvzRVPj2ZQ6Wno5NrPMyae4T4PTTmRm0aBX7yE/JTJza0+ot1n9rdT1R/1w8f8clxTAetnEFHaWxJQup0xqtsKeOShlbkaQEZFjez87gbqN+yzBWDhECy4L1vgXltGQ+iofBysiirxXBAGFqJZqctW1E+zYFAsMUmiIP+3QWrrBcKdJoLbuRB/KVEOkEUlzs/9yvZGzo3Bw6k4Dnu7zXk5RHU+KmWBeT</vt:lpwstr>
  </property>
  <property fmtid="{D5CDD505-2E9C-101B-9397-08002B2CF9AE}" pid="73" name="x1ye=9">
    <vt:lpwstr>0fTbX8IqipR0/cq9zGIMrm/y8mUMmwTixMNCESh/1BPO3v3CdOVn6peVqRVGGYlFtj40Yhz3xUiZxHpF6hnwTsuAXNbE6LF+TvjJSMhp2YQk1eGCh4rScsUbZk3gUHOSbEfdIAn/tMegqN82ctMUjvcPhilqOrCUzPaM5Dx6fc3EsOId7hjLMO6R4gh6qpNNXk3wxXYgneFO+2s6vvBVxQeXdvPM2pfhF6hqHEVii/+HZjUi7QY4BGX51101cV7</vt:lpwstr>
  </property>
</Properties>
</file>